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Кафедра СТ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Отчет</w:t>
      </w:r>
    </w:p>
    <w:p w:rsidR="00B774C1" w:rsidRPr="002E6E96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№ </w:t>
      </w:r>
      <w:r w:rsidR="00E1592B">
        <w:rPr>
          <w:rFonts w:ascii="Times New Roman" w:hAnsi="Times New Roman"/>
          <w:sz w:val="28"/>
          <w:szCs w:val="28"/>
          <w:lang w:val="ru-RU"/>
        </w:rPr>
        <w:t>3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по дисциплине: «</w:t>
      </w:r>
      <w:r>
        <w:rPr>
          <w:rFonts w:ascii="Times New Roman" w:hAnsi="Times New Roman"/>
          <w:sz w:val="28"/>
          <w:szCs w:val="28"/>
          <w:lang w:val="ru-RU"/>
        </w:rPr>
        <w:t>Программирование(системное)</w:t>
      </w:r>
      <w:r w:rsidRPr="0060753C">
        <w:rPr>
          <w:rFonts w:ascii="Times New Roman" w:hAnsi="Times New Roman"/>
          <w:sz w:val="28"/>
          <w:szCs w:val="28"/>
          <w:lang w:val="ru-RU"/>
        </w:rPr>
        <w:t>»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Проверил:</w:t>
      </w:r>
    </w:p>
    <w:p w:rsidR="00B774C1" w:rsidRPr="00B774C1" w:rsidRDefault="00E1592B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ст. гр. АКТСИу-17-2</w:t>
      </w:r>
      <w:r w:rsidR="00B774C1">
        <w:rPr>
          <w:rFonts w:ascii="Times New Roman" w:hAnsi="Times New Roman"/>
          <w:sz w:val="28"/>
          <w:szCs w:val="28"/>
          <w:lang w:val="ru-RU"/>
        </w:rPr>
        <w:tab/>
      </w:r>
      <w:r w:rsidR="00B774C1">
        <w:rPr>
          <w:rFonts w:ascii="Times New Roman" w:hAnsi="Times New Roman"/>
          <w:sz w:val="28"/>
          <w:szCs w:val="28"/>
          <w:lang w:val="ru-RU"/>
        </w:rPr>
        <w:tab/>
      </w:r>
      <w:r w:rsidR="00B774C1">
        <w:rPr>
          <w:rFonts w:ascii="Times New Roman" w:hAnsi="Times New Roman"/>
          <w:sz w:val="28"/>
          <w:szCs w:val="28"/>
          <w:lang w:val="ru-RU"/>
        </w:rPr>
        <w:tab/>
      </w:r>
      <w:r w:rsidR="00B774C1">
        <w:rPr>
          <w:rFonts w:ascii="Times New Roman" w:hAnsi="Times New Roman"/>
          <w:sz w:val="28"/>
          <w:szCs w:val="28"/>
          <w:lang w:val="ru-RU"/>
        </w:rPr>
        <w:tab/>
      </w:r>
      <w:r w:rsidR="00B774C1">
        <w:rPr>
          <w:rFonts w:ascii="Times New Roman" w:hAnsi="Times New Roman"/>
          <w:sz w:val="28"/>
          <w:szCs w:val="28"/>
          <w:lang w:val="ru-RU"/>
        </w:rPr>
        <w:tab/>
      </w:r>
      <w:r w:rsidR="00B774C1">
        <w:rPr>
          <w:rFonts w:ascii="Times New Roman" w:hAnsi="Times New Roman"/>
          <w:sz w:val="28"/>
          <w:szCs w:val="28"/>
          <w:lang w:val="ru-RU"/>
        </w:rPr>
        <w:tab/>
      </w:r>
      <w:r w:rsidR="00B774C1">
        <w:rPr>
          <w:rFonts w:ascii="Times New Roman" w:hAnsi="Times New Roman"/>
          <w:sz w:val="28"/>
          <w:szCs w:val="28"/>
          <w:lang w:val="ru-RU"/>
        </w:rPr>
        <w:tab/>
        <w:t xml:space="preserve">     Коваленко А. И</w:t>
      </w:r>
      <w:r w:rsidR="00B774C1" w:rsidRPr="00B774C1">
        <w:rPr>
          <w:rFonts w:ascii="Times New Roman" w:hAnsi="Times New Roman"/>
          <w:sz w:val="28"/>
          <w:szCs w:val="28"/>
          <w:lang w:val="ru-RU"/>
        </w:rPr>
        <w:t>.</w:t>
      </w:r>
    </w:p>
    <w:p w:rsidR="00B774C1" w:rsidRPr="000C1BF8" w:rsidRDefault="000C1BF8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Черкашин В.А.</w:t>
      </w: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0C1BF8" w:rsidP="000C1BF8">
      <w:pPr>
        <w:spacing w:after="0" w:line="240" w:lineRule="auto"/>
        <w:ind w:left="2123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B774C1">
        <w:rPr>
          <w:rFonts w:ascii="Times New Roman" w:hAnsi="Times New Roman"/>
          <w:sz w:val="28"/>
          <w:szCs w:val="28"/>
          <w:lang w:val="ru-RU"/>
        </w:rPr>
        <w:t>Харьков 2018</w:t>
      </w:r>
    </w:p>
    <w:p w:rsidR="00B774C1" w:rsidRPr="00E1592B" w:rsidRDefault="00F9636A" w:rsidP="00E1592B">
      <w:pPr>
        <w:pageBreakBefore/>
        <w:spacing w:after="0" w:line="360" w:lineRule="auto"/>
        <w:ind w:firstLine="709"/>
        <w:jc w:val="both"/>
        <w:rPr>
          <w:rFonts w:ascii="Times New Roman" w:hAnsi="Times New Roman"/>
          <w:caps/>
          <w:sz w:val="28"/>
          <w:szCs w:val="28"/>
          <w:lang w:val="ru-RU"/>
        </w:rPr>
      </w:pPr>
      <w:r w:rsidRPr="00E1592B">
        <w:rPr>
          <w:rFonts w:ascii="Times New Roman" w:hAnsi="Times New Roman"/>
          <w:sz w:val="28"/>
          <w:szCs w:val="28"/>
          <w:lang w:val="ru-RU"/>
        </w:rPr>
        <w:lastRenderedPageBreak/>
        <w:t>1 Изучение языка Ассемблер</w:t>
      </w:r>
    </w:p>
    <w:p w:rsidR="00B774C1" w:rsidRPr="00E1592B" w:rsidRDefault="00B774C1" w:rsidP="00E159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E1592B" w:rsidRDefault="00B774C1" w:rsidP="00E1592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592B"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B774C1" w:rsidRPr="00E1592B" w:rsidRDefault="00E1592B" w:rsidP="00E1592B">
      <w:pPr>
        <w:spacing w:after="0" w:line="360" w:lineRule="auto"/>
        <w:ind w:firstLine="708"/>
        <w:jc w:val="both"/>
        <w:rPr>
          <w:rStyle w:val="fontstyle01"/>
          <w:rFonts w:ascii="Times New Roman" w:hAnsi="Times New Roman"/>
          <w:lang w:val="ru-RU"/>
        </w:rPr>
      </w:pPr>
      <w:r w:rsidRPr="00E1592B">
        <w:rPr>
          <w:rStyle w:val="fontstyle01"/>
          <w:rFonts w:ascii="Times New Roman" w:hAnsi="Times New Roman"/>
          <w:lang w:val="ru-RU"/>
        </w:rPr>
        <w:t>Изучение основных команд для работы с условными и безусловными переходами. Организация циклов.</w:t>
      </w:r>
    </w:p>
    <w:p w:rsidR="002E6E96" w:rsidRPr="00E1592B" w:rsidRDefault="002E6E96" w:rsidP="00E159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1592B" w:rsidRPr="00E1592B" w:rsidRDefault="002E6E96" w:rsidP="00E1592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592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1592B" w:rsidRPr="00E1592B">
        <w:rPr>
          <w:rFonts w:ascii="Times New Roman" w:hAnsi="Times New Roman"/>
          <w:sz w:val="28"/>
          <w:szCs w:val="28"/>
          <w:lang w:val="ru-RU"/>
        </w:rPr>
        <w:t>Задание</w:t>
      </w:r>
    </w:p>
    <w:p w:rsidR="00E1592B" w:rsidRDefault="00E1592B" w:rsidP="00E1592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1592B">
        <w:rPr>
          <w:rFonts w:ascii="Times New Roman" w:hAnsi="Times New Roman"/>
          <w:sz w:val="28"/>
          <w:szCs w:val="28"/>
          <w:lang w:val="ru-RU"/>
        </w:rPr>
        <w:t>В двухмерном массиве отсортировать элементы каждого столбцы по возрастанию</w:t>
      </w:r>
      <w:r>
        <w:rPr>
          <w:rFonts w:ascii="Times New Roman" w:hAnsi="Times New Roman"/>
          <w:sz w:val="28"/>
          <w:szCs w:val="28"/>
          <w:lang w:val="ru-RU"/>
        </w:rPr>
        <w:t>. Найти значение минимального и максимального элемента в массиве.</w:t>
      </w:r>
    </w:p>
    <w:p w:rsidR="00E1592B" w:rsidRDefault="00E1592B" w:rsidP="00E1592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748D0" w:rsidRDefault="00E1592B" w:rsidP="008748D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1.3 Алгоритм сортировки.</w:t>
      </w:r>
    </w:p>
    <w:p w:rsidR="008748D0" w:rsidRDefault="008748D0" w:rsidP="008748D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86125" cy="45529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D0" w:rsidRDefault="008748D0" w:rsidP="008748D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748D0" w:rsidRPr="008748D0" w:rsidRDefault="008748D0" w:rsidP="008748D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Листинг программы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 xml:space="preserve">;Черкашин АКТСИу 17-2 Лаба 3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lastRenderedPageBreak/>
        <w:t>.486</w:t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.model flat, STDCALL</w:t>
      </w:r>
      <w:r w:rsidRPr="008748D0">
        <w:rPr>
          <w:rFonts w:ascii="Times New Roman" w:hAnsi="Times New Roman"/>
          <w:sz w:val="28"/>
          <w:szCs w:val="28"/>
          <w:lang w:val="ru-RU"/>
        </w:rPr>
        <w:tab/>
        <w:t xml:space="preserve">  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option casemap:none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include \masm32\include\windows.inc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include \masm32\include\user32.inc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include \masm32\include\kernel32.inc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include   \masm32\include\msvcrt.inc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  <w:t xml:space="preserve">     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includelib \masm32\lib\user32.lib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includelib \masm32\lib\kernel32.lib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 xml:space="preserve">includelib \masm32\lib\msvcrt.lib 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;=========================================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.data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Ns1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M2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Matrix db 128 dup (?)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MAX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MIN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iterator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iterator2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iterator3 dw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outHandle dd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inHandle dd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namberW dd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namberR dd ?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ConsoleTitle db "</w:t>
      </w:r>
      <w:r w:rsidRPr="008748D0">
        <w:rPr>
          <w:rFonts w:ascii="Times New Roman" w:hAnsi="Times New Roman"/>
          <w:sz w:val="28"/>
          <w:szCs w:val="28"/>
          <w:lang w:val="ru-RU"/>
        </w:rPr>
        <w:t>Лаба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3",0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StartText db "</w:t>
      </w:r>
      <w:r w:rsidRPr="008748D0">
        <w:rPr>
          <w:rFonts w:ascii="Times New Roman" w:hAnsi="Times New Roman"/>
          <w:sz w:val="28"/>
          <w:szCs w:val="28"/>
          <w:lang w:val="ru-RU"/>
        </w:rPr>
        <w:t>Лабараторная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8D0">
        <w:rPr>
          <w:rFonts w:ascii="Times New Roman" w:hAnsi="Times New Roman"/>
          <w:sz w:val="28"/>
          <w:szCs w:val="28"/>
          <w:lang w:val="ru-RU"/>
        </w:rPr>
        <w:t>работа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№3 </w:t>
      </w:r>
      <w:r w:rsidRPr="008748D0">
        <w:rPr>
          <w:rFonts w:ascii="Times New Roman" w:hAnsi="Times New Roman"/>
          <w:sz w:val="28"/>
          <w:szCs w:val="28"/>
          <w:lang w:val="ru-RU"/>
        </w:rPr>
        <w:t>Черкашин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8D0">
        <w:rPr>
          <w:rFonts w:ascii="Times New Roman" w:hAnsi="Times New Roman"/>
          <w:sz w:val="28"/>
          <w:szCs w:val="28"/>
          <w:lang w:val="ru-RU"/>
        </w:rPr>
        <w:t>В</w:t>
      </w:r>
      <w:r w:rsidRPr="008748D0">
        <w:rPr>
          <w:rFonts w:ascii="Times New Roman" w:hAnsi="Times New Roman"/>
          <w:sz w:val="28"/>
          <w:szCs w:val="28"/>
          <w:lang w:val="en-US"/>
        </w:rPr>
        <w:t>.</w:t>
      </w:r>
      <w:r w:rsidRPr="008748D0">
        <w:rPr>
          <w:rFonts w:ascii="Times New Roman" w:hAnsi="Times New Roman"/>
          <w:sz w:val="28"/>
          <w:szCs w:val="28"/>
          <w:lang w:val="ru-RU"/>
        </w:rPr>
        <w:t>А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8748D0">
        <w:rPr>
          <w:rFonts w:ascii="Times New Roman" w:hAnsi="Times New Roman"/>
          <w:sz w:val="28"/>
          <w:szCs w:val="28"/>
          <w:lang w:val="ru-RU"/>
        </w:rPr>
        <w:t>АКТСИу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17-2 </w:t>
      </w:r>
      <w:r w:rsidRPr="008748D0">
        <w:rPr>
          <w:rFonts w:ascii="Times New Roman" w:hAnsi="Times New Roman"/>
          <w:sz w:val="28"/>
          <w:szCs w:val="28"/>
          <w:lang w:val="ru-RU"/>
        </w:rPr>
        <w:t>Вариант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11",0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lastRenderedPageBreak/>
        <w:t xml:space="preserve">Task db "В двухмерном массиве отсортировать элементы каждого стобца по возрастанию",0dh,0ah,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"найти значение макисмально и минимального элемента",0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MatrixText db "Введенная матрица",0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SortText db "Отсортированная матрица",0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NewLine db 0dh,0ah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TextN db "</w:t>
      </w:r>
      <w:r w:rsidRPr="008748D0">
        <w:rPr>
          <w:rFonts w:ascii="Times New Roman" w:hAnsi="Times New Roman"/>
          <w:sz w:val="28"/>
          <w:szCs w:val="28"/>
          <w:lang w:val="ru-RU"/>
        </w:rPr>
        <w:t>Введите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N",0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TextM db "</w:t>
      </w:r>
      <w:r w:rsidRPr="008748D0">
        <w:rPr>
          <w:rFonts w:ascii="Times New Roman" w:hAnsi="Times New Roman"/>
          <w:sz w:val="28"/>
          <w:szCs w:val="28"/>
          <w:lang w:val="ru-RU"/>
        </w:rPr>
        <w:t>Введите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M", 0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NumberBuf db 5 dup (?)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TextBuf db 60 dup (?)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TitleMB db "</w:t>
      </w:r>
      <w:r w:rsidRPr="008748D0">
        <w:rPr>
          <w:rFonts w:ascii="Times New Roman" w:hAnsi="Times New Roman"/>
          <w:sz w:val="28"/>
          <w:szCs w:val="28"/>
          <w:lang w:val="ru-RU"/>
        </w:rPr>
        <w:t>Лаб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3",0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formatMatrix db "%d 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MaxFormat db "Максимальное значение элемента в матрице = %d",0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MinFormat db "Минимальное значение элемента в матрице = %d",0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.code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start: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;======Получение консоли, установка Titile, получение Handle====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AllocConsole</w:t>
      </w:r>
      <w:r w:rsidRPr="008748D0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  <w:t xml:space="preserve">   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  <w:t xml:space="preserve">        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 xml:space="preserve">invoke GetStdHandle, STD_OUTPUT_HANDLE 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outHandle, EAX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 xml:space="preserve">invoke GetStdHandle, STD_INPUT_HANDLE 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  <w:t xml:space="preserve">   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inHandle, EAX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ConsoleTitle, ADDR ConsoleTitle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SetConsoleTitle, ADDR ConsoleTitle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;=========</w:t>
      </w:r>
      <w:r w:rsidRPr="008748D0">
        <w:rPr>
          <w:rFonts w:ascii="Times New Roman" w:hAnsi="Times New Roman"/>
          <w:sz w:val="28"/>
          <w:szCs w:val="28"/>
          <w:lang w:val="ru-RU"/>
        </w:rPr>
        <w:t>Перекодирование</w:t>
      </w:r>
      <w:r w:rsidRPr="008748D0">
        <w:rPr>
          <w:rFonts w:ascii="Times New Roman" w:hAnsi="Times New Roman"/>
          <w:sz w:val="28"/>
          <w:szCs w:val="28"/>
          <w:lang w:val="en-US"/>
        </w:rPr>
        <w:t>==================================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StartText, ADDR StartText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Task, ADDR Task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TextN, ADDR TextN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TextM, ADDR TextM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;=========Запись и чтение с консоли =========================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 xml:space="preserve">invoke WriteConsoleA, outHandle, ADDR StartText, SIZEOF StartText, ADDR namberW, NULL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Task, SIZEOF Task,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TextN, SIZEOF TextN,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ReadConsole, inHandle,</w:t>
      </w:r>
      <w:r w:rsidRPr="008748D0">
        <w:rPr>
          <w:rFonts w:ascii="Times New Roman" w:hAnsi="Times New Roman"/>
          <w:sz w:val="28"/>
          <w:szCs w:val="28"/>
          <w:lang w:val="en-US"/>
        </w:rPr>
        <w:tab/>
        <w:t>ADDR NumberBuf, SIZEOF NumberBuf, ADDR namberR,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crt_atoi, addr NumberBuf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 xml:space="preserve">MOV N, AX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TextM, SIZEOF TextM,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ReadConsole, inHandle,</w:t>
      </w:r>
      <w:r w:rsidRPr="008748D0">
        <w:rPr>
          <w:rFonts w:ascii="Times New Roman" w:hAnsi="Times New Roman"/>
          <w:sz w:val="28"/>
          <w:szCs w:val="28"/>
          <w:lang w:val="en-US"/>
        </w:rPr>
        <w:tab/>
        <w:t>ADDR NumberBuf, SIZEOF NumberBuf, ADDR namberR,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crt_atoi, addr NumberBuf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 xml:space="preserve">MOV M, AX 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;=====Ввод Чисел с клавиатуры 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MOV AX,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 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esi,offset Matrix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@Input: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@InputEnd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ReadConsole, inHandle,</w:t>
      </w:r>
      <w:r w:rsidRPr="008748D0">
        <w:rPr>
          <w:rFonts w:ascii="Times New Roman" w:hAnsi="Times New Roman"/>
          <w:sz w:val="28"/>
          <w:szCs w:val="28"/>
          <w:lang w:val="en-US"/>
        </w:rPr>
        <w:tab/>
        <w:t>ADDR NumberBuf, SIZEOF NumberBuf, ADDR namberR,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crt_atoi, addr NumberBuf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[ESI], AX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 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@Input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@InputEnd: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;========</w:t>
      </w:r>
      <w:r w:rsidRPr="008748D0">
        <w:rPr>
          <w:rFonts w:ascii="Times New Roman" w:hAnsi="Times New Roman"/>
          <w:sz w:val="28"/>
          <w:szCs w:val="28"/>
          <w:lang w:val="ru-RU"/>
        </w:rPr>
        <w:t>Вывод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8D0">
        <w:rPr>
          <w:rFonts w:ascii="Times New Roman" w:hAnsi="Times New Roman"/>
          <w:sz w:val="28"/>
          <w:szCs w:val="28"/>
          <w:lang w:val="ru-RU"/>
        </w:rPr>
        <w:t>массива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8D0">
        <w:rPr>
          <w:rFonts w:ascii="Times New Roman" w:hAnsi="Times New Roman"/>
          <w:sz w:val="28"/>
          <w:szCs w:val="28"/>
          <w:lang w:val="ru-RU"/>
        </w:rPr>
        <w:t>на</w:t>
      </w:r>
      <w:r w:rsidRPr="008748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8D0">
        <w:rPr>
          <w:rFonts w:ascii="Times New Roman" w:hAnsi="Times New Roman"/>
          <w:sz w:val="28"/>
          <w:szCs w:val="28"/>
          <w:lang w:val="ru-RU"/>
        </w:rPr>
        <w:t>экран</w:t>
      </w:r>
      <w:r w:rsidRPr="008748D0">
        <w:rPr>
          <w:rFonts w:ascii="Times New Roman" w:hAnsi="Times New Roman"/>
          <w:sz w:val="28"/>
          <w:szCs w:val="28"/>
          <w:lang w:val="en-US"/>
        </w:rPr>
        <w:t>=====================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MatrixText, ADDR MatrixText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MatrixText, SIZEOF MatrixText,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LEA ESI, Matrix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 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Output: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CMP AX,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OutputEnd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BX, word ptr 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wsprintf, addr NumberBuf,addr formatMatrix, BX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NumberBuf, ADDR NumberBuf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NumberBuf, SIZEOF NumberBuf,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 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div byte ptr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AH,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newline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Output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newline: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JMP Output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OutputEnd: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;=============Поиск максимального значения  и его вывод==============================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LEA ESI, Matrix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 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MAX,AX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Mmax: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MaxEND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MAX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JA MaxProm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Mmax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MaxProm: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MAX,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Mmax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MaxEND: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wsprintf, addr TextBuf,addr MaxFormat, MAX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TextBuf, ADDR TextBuf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TextBuf, SIZEOF TextBuf,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;========Поиск минимального значения и его вывод=======================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LEA ESI, Matrix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MUL 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 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MIN,AX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Mmin: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MinEND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MIN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JL MinProm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Mmin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MinProm: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MIN,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Mmin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MinEND: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wsprintf, addr TextBuf,addr MinFormat, MIN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TextBuf, ADDR TextBuf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TextBuf, SIZEOF TextBuf,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;==========Сортировка элементов в матрице =====================================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MOV EBP,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ESI,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Ns1,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iterator2,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iterator3,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BX, 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BX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M2,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Sort2: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iterator3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M2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Sort2end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Sort1: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Sort1end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Sort: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Ns1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SortInnerEnd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MUL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BX, 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BX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BP,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LEA ECX, Matrix[EBP][ESI]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INC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BX, 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BX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BP,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LEA EBX, Matrix[EBP][ESI]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AX,[EBX]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[ECX],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JA SortProm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Sort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SortProm: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[ECX]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DX, [EBX]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[ECX],DX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[EBX],AX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Sort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SortInnerEnd: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INC iterator2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Sort1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Sort1end: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INC iterator3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INC iterator3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MOV AX, iterator3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ESI, EAX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iterator2,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JMP Sort2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Sort2end: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;========Вывод сортированного массива на экран 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SortText, ADDR SortText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SortText, SIZEOF SortText,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LEA ESI, Matrix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MUL M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 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Output1: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AX,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OutputEnd1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BX, word ptr [ESI]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wsprintf, addr NumberBuf,addr formatMatrix, BX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CharToOem, ADDR NumberBuf, ADDR NumberBuf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NumberBuf, SIZEOF NumberBuf,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ADD ESI, 2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SUB AX, 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MOV iterator, AX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lastRenderedPageBreak/>
        <w:t>MOV AX, iterator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div byte ptr N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CMP AH, 0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JE newline1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JMP Output1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newline1: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WriteConsoleA, outHandle, ADDR NewLine, SIZEOF NewLine, ADDR namberW, NULL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JMP Output1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OutputEnd1: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;======Что б консоль не закрылась ==========================</w:t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748D0">
        <w:rPr>
          <w:rFonts w:ascii="Times New Roman" w:hAnsi="Times New Roman"/>
          <w:sz w:val="28"/>
          <w:szCs w:val="28"/>
          <w:lang w:val="en-US"/>
        </w:rPr>
        <w:t>invoke ReadConsole, inHandle,</w:t>
      </w:r>
      <w:r w:rsidRPr="008748D0">
        <w:rPr>
          <w:rFonts w:ascii="Times New Roman" w:hAnsi="Times New Roman"/>
          <w:sz w:val="28"/>
          <w:szCs w:val="28"/>
          <w:lang w:val="en-US"/>
        </w:rPr>
        <w:tab/>
        <w:t xml:space="preserve">ADDR NumberBuf, SIZEOF NumberBuf, ADDR namberR, NULL            </w:t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  <w:r w:rsidRPr="008748D0">
        <w:rPr>
          <w:rFonts w:ascii="Times New Roman" w:hAnsi="Times New Roman"/>
          <w:sz w:val="28"/>
          <w:szCs w:val="28"/>
          <w:lang w:val="en-US"/>
        </w:rPr>
        <w:tab/>
      </w:r>
    </w:p>
    <w:p w:rsidR="008748D0" w:rsidRP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 xml:space="preserve">invoke ExitProcess, 0 </w:t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</w:p>
    <w:p w:rsid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8748D0">
        <w:rPr>
          <w:rFonts w:ascii="Times New Roman" w:hAnsi="Times New Roman"/>
          <w:sz w:val="28"/>
          <w:szCs w:val="28"/>
          <w:lang w:val="ru-RU"/>
        </w:rPr>
        <w:t>end start</w:t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  <w:r w:rsidRPr="008748D0">
        <w:rPr>
          <w:rFonts w:ascii="Times New Roman" w:hAnsi="Times New Roman"/>
          <w:sz w:val="28"/>
          <w:szCs w:val="28"/>
          <w:lang w:val="ru-RU"/>
        </w:rPr>
        <w:tab/>
      </w:r>
    </w:p>
    <w:p w:rsidR="008748D0" w:rsidRDefault="008748D0" w:rsidP="008748D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748D0" w:rsidRDefault="008748D0" w:rsidP="008748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16EEB2" wp14:editId="380F8021">
            <wp:extent cx="5940425" cy="2494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D0" w:rsidRDefault="008748D0" w:rsidP="008748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Рис 1 -  Результат выполнения программы.</w:t>
      </w:r>
    </w:p>
    <w:p w:rsidR="008748D0" w:rsidRDefault="008748D0" w:rsidP="008748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29100" cy="39909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D0" w:rsidRDefault="008748D0" w:rsidP="008748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2 – Дамп памяти</w:t>
      </w:r>
    </w:p>
    <w:p w:rsidR="008748D0" w:rsidRDefault="008748D0" w:rsidP="008748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748D0" w:rsidRPr="0079425B" w:rsidRDefault="008748D0" w:rsidP="008748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Выводы: В ходе лабораторной работы были изучены команды для организации циклов, так же команды для сравнения и условного перехода, по флагам. Так же были рассмотрены основные флаги на которые влияет команда </w:t>
      </w:r>
      <w:r>
        <w:rPr>
          <w:rFonts w:ascii="Times New Roman" w:hAnsi="Times New Roman"/>
          <w:sz w:val="28"/>
          <w:szCs w:val="28"/>
          <w:lang w:val="en-US"/>
        </w:rPr>
        <w:t>CMP</w:t>
      </w:r>
      <w:r w:rsidR="0079425B">
        <w:rPr>
          <w:rFonts w:ascii="Times New Roman" w:hAnsi="Times New Roman"/>
          <w:sz w:val="28"/>
          <w:szCs w:val="28"/>
          <w:lang w:val="ru-RU"/>
        </w:rPr>
        <w:t xml:space="preserve">. Была разработана консольная программа для сортировки массива. </w:t>
      </w:r>
    </w:p>
    <w:p w:rsidR="008748D0" w:rsidRPr="008748D0" w:rsidRDefault="008748D0" w:rsidP="008748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8748D0" w:rsidRPr="00874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91"/>
    <w:rsid w:val="00004B52"/>
    <w:rsid w:val="000C1BF8"/>
    <w:rsid w:val="000C4307"/>
    <w:rsid w:val="000E7B3D"/>
    <w:rsid w:val="00104759"/>
    <w:rsid w:val="00115629"/>
    <w:rsid w:val="001A5C8E"/>
    <w:rsid w:val="001F27C3"/>
    <w:rsid w:val="002267A1"/>
    <w:rsid w:val="002B069B"/>
    <w:rsid w:val="002E6E96"/>
    <w:rsid w:val="004C0587"/>
    <w:rsid w:val="004D78A0"/>
    <w:rsid w:val="00634F49"/>
    <w:rsid w:val="006469CF"/>
    <w:rsid w:val="00686DEE"/>
    <w:rsid w:val="006A5B01"/>
    <w:rsid w:val="006B7D90"/>
    <w:rsid w:val="006C324D"/>
    <w:rsid w:val="00703EC9"/>
    <w:rsid w:val="00735FFC"/>
    <w:rsid w:val="007921A9"/>
    <w:rsid w:val="0079425B"/>
    <w:rsid w:val="007A0991"/>
    <w:rsid w:val="007B1C18"/>
    <w:rsid w:val="00816611"/>
    <w:rsid w:val="008404CA"/>
    <w:rsid w:val="008748D0"/>
    <w:rsid w:val="008A4ED9"/>
    <w:rsid w:val="008D15E0"/>
    <w:rsid w:val="00950B74"/>
    <w:rsid w:val="009708D1"/>
    <w:rsid w:val="009D5560"/>
    <w:rsid w:val="009E1510"/>
    <w:rsid w:val="009F77E9"/>
    <w:rsid w:val="00A2250B"/>
    <w:rsid w:val="00A42A59"/>
    <w:rsid w:val="00B774C1"/>
    <w:rsid w:val="00C000D9"/>
    <w:rsid w:val="00C836C6"/>
    <w:rsid w:val="00CA68F3"/>
    <w:rsid w:val="00CE67BD"/>
    <w:rsid w:val="00E1592B"/>
    <w:rsid w:val="00E177F6"/>
    <w:rsid w:val="00F76820"/>
    <w:rsid w:val="00F836EF"/>
    <w:rsid w:val="00F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B3C-AB8F-4A5A-8536-E64F22E6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4C1"/>
    <w:pPr>
      <w:suppressAutoHyphens/>
      <w:spacing w:after="200" w:line="276" w:lineRule="auto"/>
      <w:jc w:val="left"/>
    </w:pPr>
    <w:rPr>
      <w:rFonts w:ascii="Calibri" w:eastAsia="Calibri" w:hAnsi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A9"/>
    <w:pPr>
      <w:ind w:left="720"/>
      <w:contextualSpacing/>
    </w:pPr>
  </w:style>
  <w:style w:type="character" w:customStyle="1" w:styleId="fontstyle01">
    <w:name w:val="fontstyle01"/>
    <w:basedOn w:val="a0"/>
    <w:rsid w:val="002E6E9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E6E9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Пользователь Windows</cp:lastModifiedBy>
  <cp:revision>29</cp:revision>
  <dcterms:created xsi:type="dcterms:W3CDTF">2018-04-04T13:21:00Z</dcterms:created>
  <dcterms:modified xsi:type="dcterms:W3CDTF">2018-05-27T13:45:00Z</dcterms:modified>
</cp:coreProperties>
</file>