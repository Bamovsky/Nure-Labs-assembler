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УКРАИНЫ</w:t>
      </w: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ХАРЬКОВСКИЙ НАЦИОНАЛЬНЫЙ УНИВЕРСИТЕТ РАДИОЭЛЕКТРОНИКИ</w:t>
      </w: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Кафедра СТ</w:t>
      </w: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Отчет</w:t>
      </w:r>
    </w:p>
    <w:p w:rsidR="00B774C1" w:rsidRPr="002E6E96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№ </w:t>
      </w:r>
      <w:r w:rsidR="002E6E96" w:rsidRPr="002E6E96">
        <w:rPr>
          <w:rFonts w:ascii="Times New Roman" w:hAnsi="Times New Roman"/>
          <w:sz w:val="28"/>
          <w:szCs w:val="28"/>
          <w:lang w:val="ru-RU"/>
        </w:rPr>
        <w:t>2</w:t>
      </w: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по дисциплине: «</w:t>
      </w:r>
      <w:r>
        <w:rPr>
          <w:rFonts w:ascii="Times New Roman" w:hAnsi="Times New Roman"/>
          <w:sz w:val="28"/>
          <w:szCs w:val="28"/>
          <w:lang w:val="ru-RU"/>
        </w:rPr>
        <w:t>Программирование(системное)</w:t>
      </w:r>
      <w:r w:rsidRPr="0060753C">
        <w:rPr>
          <w:rFonts w:ascii="Times New Roman" w:hAnsi="Times New Roman"/>
          <w:sz w:val="28"/>
          <w:szCs w:val="28"/>
          <w:lang w:val="ru-RU"/>
        </w:rPr>
        <w:t>»</w:t>
      </w: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Проверил:</w:t>
      </w:r>
    </w:p>
    <w:p w:rsidR="00B774C1" w:rsidRP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ст. гр. АКТСИу-17-1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 Коваленко А. И</w:t>
      </w:r>
      <w:r w:rsidRPr="00B774C1">
        <w:rPr>
          <w:rFonts w:ascii="Times New Roman" w:hAnsi="Times New Roman"/>
          <w:sz w:val="28"/>
          <w:szCs w:val="28"/>
          <w:lang w:val="ru-RU"/>
        </w:rPr>
        <w:t>.</w:t>
      </w:r>
    </w:p>
    <w:p w:rsidR="00B774C1" w:rsidRPr="000C1BF8" w:rsidRDefault="000C1BF8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Черкашин В.А.</w:t>
      </w: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B774C1" w:rsidP="00B774C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B774C1" w:rsidRPr="0060753C" w:rsidRDefault="000C1BF8" w:rsidP="000C1BF8">
      <w:pPr>
        <w:spacing w:after="0" w:line="240" w:lineRule="auto"/>
        <w:ind w:left="2123"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</w:t>
      </w:r>
      <w:r w:rsidR="00B774C1">
        <w:rPr>
          <w:rFonts w:ascii="Times New Roman" w:hAnsi="Times New Roman"/>
          <w:sz w:val="28"/>
          <w:szCs w:val="28"/>
          <w:lang w:val="ru-RU"/>
        </w:rPr>
        <w:t>Харьков 2018</w:t>
      </w:r>
    </w:p>
    <w:p w:rsidR="00B774C1" w:rsidRPr="006E4F9D" w:rsidRDefault="00F9636A" w:rsidP="00B774C1">
      <w:pPr>
        <w:pageBreakBefore/>
        <w:spacing w:after="0" w:line="200" w:lineRule="atLeast"/>
        <w:ind w:firstLine="709"/>
        <w:jc w:val="both"/>
        <w:rPr>
          <w:rFonts w:ascii="Times New Roman" w:hAnsi="Times New Roman"/>
          <w:cap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1 Изучение языка Ассемблер</w:t>
      </w:r>
    </w:p>
    <w:p w:rsidR="00B774C1" w:rsidRPr="0060753C" w:rsidRDefault="00B774C1" w:rsidP="00B774C1">
      <w:pPr>
        <w:spacing w:after="0" w:line="200" w:lineRule="atLeast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774C1" w:rsidRPr="002E6E96" w:rsidRDefault="00B774C1" w:rsidP="00B774C1">
      <w:pPr>
        <w:numPr>
          <w:ilvl w:val="1"/>
          <w:numId w:val="1"/>
        </w:numPr>
        <w:spacing w:after="0" w:line="200" w:lineRule="atLeast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0753C">
        <w:rPr>
          <w:rFonts w:ascii="Times New Roman" w:hAnsi="Times New Roman"/>
          <w:sz w:val="28"/>
          <w:szCs w:val="28"/>
          <w:lang w:val="ru-RU"/>
        </w:rPr>
        <w:t>Цель работы</w:t>
      </w:r>
    </w:p>
    <w:p w:rsidR="00B774C1" w:rsidRPr="00104759" w:rsidRDefault="002E6E96" w:rsidP="002E6E96">
      <w:pPr>
        <w:spacing w:after="0" w:line="200" w:lineRule="atLeast"/>
        <w:ind w:firstLine="708"/>
        <w:jc w:val="both"/>
        <w:rPr>
          <w:rStyle w:val="fontstyle01"/>
          <w:lang w:val="ru-RU"/>
        </w:rPr>
      </w:pPr>
      <w:r w:rsidRPr="002E6E96">
        <w:rPr>
          <w:rStyle w:val="fontstyle01"/>
          <w:lang w:val="ru-RU"/>
        </w:rPr>
        <w:t>Изучение основных команд и директив языка программирования</w:t>
      </w:r>
      <w:r w:rsidRPr="002E6E96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2E6E96">
        <w:rPr>
          <w:rStyle w:val="fontstyle01"/>
          <w:lang w:val="ru-RU"/>
        </w:rPr>
        <w:t>Ассемблер</w:t>
      </w:r>
      <w:r w:rsidRPr="00104759">
        <w:rPr>
          <w:rStyle w:val="fontstyle01"/>
          <w:lang w:val="ru-RU"/>
        </w:rPr>
        <w:t>.</w:t>
      </w:r>
    </w:p>
    <w:p w:rsidR="002E6E96" w:rsidRPr="002E6E96" w:rsidRDefault="002E6E96" w:rsidP="00B774C1">
      <w:pPr>
        <w:spacing w:after="0" w:line="200" w:lineRule="atLeas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774C1" w:rsidRDefault="002E6E96" w:rsidP="00B774C1">
      <w:pPr>
        <w:numPr>
          <w:ilvl w:val="1"/>
          <w:numId w:val="2"/>
        </w:numPr>
        <w:spacing w:after="0" w:line="200" w:lineRule="atLeast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E6E9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774C1">
        <w:rPr>
          <w:rFonts w:ascii="Times New Roman" w:hAnsi="Times New Roman"/>
          <w:sz w:val="28"/>
          <w:szCs w:val="28"/>
          <w:lang w:val="ru-RU"/>
        </w:rPr>
        <w:t>Задания</w:t>
      </w:r>
    </w:p>
    <w:p w:rsidR="002E6E96" w:rsidRDefault="002E6E96" w:rsidP="002E6E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fontstyle01"/>
        </w:rPr>
        <w:t>Написать программу, которая вычисляет значение функции (длиной слово)</w:t>
      </w:r>
    </w:p>
    <w:p w:rsidR="001A5C8E" w:rsidRDefault="002E6E96" w:rsidP="009F77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600" cy="274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E96" w:rsidRPr="00004B52" w:rsidRDefault="002E6E96" w:rsidP="002E6E96">
      <w:pPr>
        <w:spacing w:after="0" w:line="360" w:lineRule="auto"/>
        <w:jc w:val="both"/>
        <w:rPr>
          <w:rStyle w:val="fontstyle01"/>
          <w:rFonts w:ascii="Times New Roman" w:hAnsi="Times New Roman"/>
        </w:rPr>
      </w:pPr>
      <w:r w:rsidRPr="00004B52">
        <w:rPr>
          <w:rStyle w:val="fontstyle01"/>
          <w:rFonts w:ascii="Times New Roman" w:hAnsi="Times New Roman"/>
        </w:rPr>
        <w:t xml:space="preserve">если заданы значения коэффициентов </w:t>
      </w:r>
      <w:r w:rsidRPr="00004B52">
        <w:rPr>
          <w:rStyle w:val="fontstyle21"/>
          <w:rFonts w:ascii="Times New Roman" w:hAnsi="Times New Roman"/>
        </w:rPr>
        <w:t xml:space="preserve">a, b, c, d, y </w:t>
      </w:r>
      <w:r w:rsidRPr="00004B52">
        <w:rPr>
          <w:rStyle w:val="fontstyle01"/>
          <w:rFonts w:ascii="Times New Roman" w:hAnsi="Times New Roman"/>
        </w:rPr>
        <w:t xml:space="preserve">и значение </w:t>
      </w:r>
      <w:r w:rsidRPr="00004B52">
        <w:rPr>
          <w:rStyle w:val="fontstyle21"/>
          <w:rFonts w:ascii="Times New Roman" w:hAnsi="Times New Roman"/>
        </w:rPr>
        <w:t xml:space="preserve">x </w:t>
      </w:r>
      <w:r w:rsidRPr="00004B52">
        <w:rPr>
          <w:rStyle w:val="fontstyle01"/>
          <w:rFonts w:ascii="Times New Roman" w:hAnsi="Times New Roman"/>
        </w:rPr>
        <w:t>. Коэффициенты</w:t>
      </w:r>
      <w:r w:rsidRPr="00004B52">
        <w:rPr>
          <w:rFonts w:ascii="Times New Roman" w:hAnsi="Times New Roman"/>
          <w:color w:val="000000"/>
          <w:sz w:val="28"/>
          <w:szCs w:val="28"/>
        </w:rPr>
        <w:br/>
      </w:r>
      <w:r w:rsidRPr="00004B52">
        <w:rPr>
          <w:rStyle w:val="fontstyle21"/>
          <w:rFonts w:ascii="Times New Roman" w:hAnsi="Times New Roman"/>
        </w:rPr>
        <w:t xml:space="preserve">a, b, c, d, y </w:t>
      </w:r>
      <w:r w:rsidRPr="00004B52">
        <w:rPr>
          <w:rStyle w:val="fontstyle01"/>
          <w:rFonts w:ascii="Times New Roman" w:hAnsi="Times New Roman"/>
        </w:rPr>
        <w:t>– являются элементами массива. Реализовать ввод и вывод значений</w:t>
      </w:r>
      <w:r w:rsidRPr="00004B52">
        <w:rPr>
          <w:rFonts w:ascii="Times New Roman" w:hAnsi="Times New Roman"/>
          <w:color w:val="000000"/>
          <w:sz w:val="28"/>
          <w:szCs w:val="28"/>
        </w:rPr>
        <w:br/>
      </w:r>
      <w:r w:rsidRPr="00004B52">
        <w:rPr>
          <w:rStyle w:val="fontstyle01"/>
          <w:rFonts w:ascii="Times New Roman" w:hAnsi="Times New Roman"/>
        </w:rPr>
        <w:t>с помощью консоли. На консоль должна выводиться информация о студенте,</w:t>
      </w:r>
      <w:r w:rsidRPr="00004B52">
        <w:rPr>
          <w:rFonts w:ascii="Times New Roman" w:hAnsi="Times New Roman"/>
          <w:color w:val="000000"/>
          <w:sz w:val="28"/>
          <w:szCs w:val="28"/>
        </w:rPr>
        <w:br/>
      </w:r>
      <w:r w:rsidRPr="00004B52">
        <w:rPr>
          <w:rStyle w:val="fontstyle01"/>
          <w:rFonts w:ascii="Times New Roman" w:hAnsi="Times New Roman"/>
        </w:rPr>
        <w:t>выполняющем лабораторную работу и выбранный вариант с заданием и</w:t>
      </w:r>
      <w:r w:rsidRPr="00004B52">
        <w:rPr>
          <w:rFonts w:ascii="Times New Roman" w:hAnsi="Times New Roman"/>
          <w:color w:val="000000"/>
          <w:sz w:val="28"/>
          <w:szCs w:val="28"/>
        </w:rPr>
        <w:br/>
      </w:r>
      <w:r w:rsidRPr="00004B52">
        <w:rPr>
          <w:rStyle w:val="fontstyle01"/>
          <w:rFonts w:ascii="Times New Roman" w:hAnsi="Times New Roman"/>
        </w:rPr>
        <w:t>ответом. Промежуточные результаты вычислений переменных сохранять в</w:t>
      </w:r>
      <w:r w:rsidRPr="00004B52">
        <w:rPr>
          <w:rFonts w:ascii="Times New Roman" w:hAnsi="Times New Roman"/>
          <w:color w:val="000000"/>
          <w:sz w:val="28"/>
          <w:szCs w:val="28"/>
        </w:rPr>
        <w:br/>
      </w:r>
      <w:r w:rsidRPr="00004B52">
        <w:rPr>
          <w:rStyle w:val="fontstyle01"/>
          <w:rFonts w:ascii="Times New Roman" w:hAnsi="Times New Roman"/>
        </w:rPr>
        <w:t>сегменте данных в качестве глобальных переменных.</w:t>
      </w:r>
    </w:p>
    <w:p w:rsidR="002E6E96" w:rsidRPr="00004B52" w:rsidRDefault="002E6E96" w:rsidP="00CE67BD">
      <w:pPr>
        <w:spacing w:after="0" w:line="360" w:lineRule="auto"/>
        <w:rPr>
          <w:rStyle w:val="fontstyle01"/>
          <w:rFonts w:ascii="Times New Roman" w:hAnsi="Times New Roman"/>
        </w:rPr>
      </w:pPr>
      <w:r w:rsidRPr="00004B52">
        <w:rPr>
          <w:rStyle w:val="fontstyle01"/>
          <w:rFonts w:ascii="Times New Roman" w:hAnsi="Times New Roman"/>
        </w:rPr>
        <w:tab/>
        <w:t>Вывести с помощью API функции «MessageBox» в десятичной и</w:t>
      </w:r>
      <w:r w:rsidRPr="00004B52">
        <w:rPr>
          <w:rFonts w:ascii="Times New Roman" w:hAnsi="Times New Roman"/>
          <w:color w:val="000000"/>
          <w:sz w:val="28"/>
          <w:szCs w:val="28"/>
        </w:rPr>
        <w:br/>
      </w:r>
      <w:r w:rsidRPr="00004B52">
        <w:rPr>
          <w:rStyle w:val="fontstyle01"/>
          <w:rFonts w:ascii="Times New Roman" w:hAnsi="Times New Roman"/>
        </w:rPr>
        <w:t>шестнадцатеричной системах счисления, получаемые при расчетах:</w:t>
      </w:r>
      <w:r w:rsidRPr="00004B52">
        <w:rPr>
          <w:rFonts w:ascii="Times New Roman" w:hAnsi="Times New Roman"/>
          <w:color w:val="000000"/>
          <w:sz w:val="28"/>
          <w:szCs w:val="28"/>
        </w:rPr>
        <w:br/>
      </w:r>
      <w:r w:rsidR="00CE67BD" w:rsidRPr="00004B52">
        <w:rPr>
          <w:rStyle w:val="fontstyle01"/>
          <w:rFonts w:ascii="Times New Roman" w:hAnsi="Times New Roman"/>
        </w:rPr>
        <w:t xml:space="preserve">- </w:t>
      </w:r>
      <w:r w:rsidRPr="00004B52">
        <w:rPr>
          <w:rStyle w:val="fontstyle01"/>
          <w:rFonts w:ascii="Times New Roman" w:hAnsi="Times New Roman"/>
        </w:rPr>
        <w:t>значения промежуточных результатов вычислений;</w:t>
      </w:r>
      <w:r w:rsidRPr="00004B52">
        <w:rPr>
          <w:rFonts w:ascii="Times New Roman" w:hAnsi="Times New Roman"/>
          <w:color w:val="000000"/>
          <w:sz w:val="28"/>
          <w:szCs w:val="28"/>
        </w:rPr>
        <w:br/>
      </w:r>
      <w:r w:rsidRPr="00004B52">
        <w:rPr>
          <w:rStyle w:val="fontstyle01"/>
          <w:rFonts w:ascii="Times New Roman" w:hAnsi="Times New Roman"/>
        </w:rPr>
        <w:t>- адреса промежуточных результатов в сегменте данных;</w:t>
      </w:r>
      <w:r w:rsidRPr="00004B52">
        <w:rPr>
          <w:rFonts w:ascii="Times New Roman" w:hAnsi="Times New Roman"/>
          <w:color w:val="000000"/>
          <w:sz w:val="28"/>
          <w:szCs w:val="28"/>
        </w:rPr>
        <w:br/>
      </w:r>
      <w:r w:rsidRPr="00004B52">
        <w:rPr>
          <w:rStyle w:val="fontstyle01"/>
          <w:rFonts w:ascii="Times New Roman" w:hAnsi="Times New Roman"/>
        </w:rPr>
        <w:t>- размер промежуточных результатов в байтах</w:t>
      </w:r>
    </w:p>
    <w:p w:rsidR="00CE67BD" w:rsidRPr="00004B52" w:rsidRDefault="00CE67BD" w:rsidP="00CE67B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04B52">
        <w:rPr>
          <w:rFonts w:ascii="Times New Roman" w:hAnsi="Times New Roman"/>
          <w:b/>
          <w:bCs/>
          <w:color w:val="000000"/>
          <w:sz w:val="28"/>
          <w:szCs w:val="28"/>
        </w:rPr>
        <w:t xml:space="preserve"> Задание1</w:t>
      </w:r>
      <w:r w:rsidRPr="00004B52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="006B7D90" w:rsidRPr="00004B52">
        <w:rPr>
          <w:rFonts w:ascii="Times New Roman" w:hAnsi="Times New Roman"/>
          <w:color w:val="000000"/>
          <w:sz w:val="28"/>
          <w:szCs w:val="28"/>
        </w:rPr>
        <w:t>Выполнить задание (пп.1.</w:t>
      </w:r>
      <w:r w:rsidR="006B7D90" w:rsidRPr="00004B52">
        <w:rPr>
          <w:rFonts w:ascii="Times New Roman" w:hAnsi="Times New Roman"/>
          <w:color w:val="000000"/>
          <w:sz w:val="28"/>
          <w:szCs w:val="28"/>
          <w:lang w:val="ru-RU"/>
        </w:rPr>
        <w:t>2</w:t>
      </w:r>
      <w:r w:rsidR="006B7D90" w:rsidRPr="00004B52">
        <w:rPr>
          <w:rFonts w:ascii="Times New Roman" w:hAnsi="Times New Roman"/>
          <w:color w:val="000000"/>
          <w:sz w:val="28"/>
          <w:szCs w:val="28"/>
        </w:rPr>
        <w:t>.</w:t>
      </w:r>
      <w:r w:rsidRPr="00004B52">
        <w:rPr>
          <w:rFonts w:ascii="Times New Roman" w:hAnsi="Times New Roman"/>
          <w:color w:val="000000"/>
          <w:sz w:val="28"/>
          <w:szCs w:val="28"/>
        </w:rPr>
        <w:t>), используя прямое обращение к</w:t>
      </w:r>
      <w:r w:rsidRPr="00004B52">
        <w:rPr>
          <w:rFonts w:ascii="Times New Roman" w:hAnsi="Times New Roman"/>
          <w:color w:val="000000"/>
          <w:sz w:val="28"/>
          <w:szCs w:val="28"/>
        </w:rPr>
        <w:br/>
        <w:t>глобальным переменным в сегменте данных.</w:t>
      </w:r>
    </w:p>
    <w:p w:rsidR="006B7D90" w:rsidRDefault="006B7D90" w:rsidP="00CE67B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04B52">
        <w:rPr>
          <w:rFonts w:ascii="Times New Roman" w:hAnsi="Times New Roman"/>
          <w:b/>
          <w:bCs/>
          <w:color w:val="000000"/>
          <w:sz w:val="28"/>
          <w:szCs w:val="28"/>
        </w:rPr>
        <w:t xml:space="preserve"> Задание2</w:t>
      </w:r>
      <w:r w:rsidRPr="00004B52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="00004B52">
        <w:rPr>
          <w:rFonts w:ascii="Times New Roman" w:hAnsi="Times New Roman"/>
          <w:color w:val="000000"/>
          <w:sz w:val="28"/>
          <w:szCs w:val="28"/>
        </w:rPr>
        <w:t>Выполнить задание (пп.1.</w:t>
      </w:r>
      <w:r w:rsidR="00004B52">
        <w:rPr>
          <w:rFonts w:ascii="Times New Roman" w:hAnsi="Times New Roman"/>
          <w:color w:val="000000"/>
          <w:sz w:val="28"/>
          <w:szCs w:val="28"/>
          <w:lang w:val="ru-RU"/>
        </w:rPr>
        <w:t>2</w:t>
      </w:r>
      <w:r w:rsidRPr="00004B52">
        <w:rPr>
          <w:rFonts w:ascii="Times New Roman" w:hAnsi="Times New Roman"/>
          <w:color w:val="000000"/>
          <w:sz w:val="28"/>
          <w:szCs w:val="28"/>
        </w:rPr>
        <w:t>), используя адреса основных и</w:t>
      </w:r>
      <w:r w:rsidRPr="00004B52">
        <w:rPr>
          <w:rFonts w:ascii="Times New Roman" w:hAnsi="Times New Roman"/>
          <w:color w:val="000000"/>
          <w:sz w:val="28"/>
          <w:szCs w:val="28"/>
        </w:rPr>
        <w:br/>
        <w:t>промежуточных переменных, сохраненных в сегменте данных. При</w:t>
      </w:r>
      <w:r w:rsidRPr="00004B52">
        <w:rPr>
          <w:rFonts w:ascii="Times New Roman" w:hAnsi="Times New Roman"/>
          <w:color w:val="000000"/>
          <w:sz w:val="28"/>
          <w:szCs w:val="28"/>
        </w:rPr>
        <w:br/>
        <w:t>выполнении задания использовать косвенную адресацию с помощью регистров</w:t>
      </w:r>
      <w:r w:rsidR="00004B52" w:rsidRPr="00004B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04B52" w:rsidRPr="00004B52">
        <w:rPr>
          <w:rFonts w:ascii="Times New Roman" w:hAnsi="Times New Roman"/>
          <w:color w:val="000000"/>
          <w:sz w:val="28"/>
          <w:szCs w:val="28"/>
          <w:lang w:val="ru-RU"/>
        </w:rPr>
        <w:t>о</w:t>
      </w:r>
      <w:r w:rsidRPr="00004B52">
        <w:rPr>
          <w:rFonts w:ascii="Times New Roman" w:hAnsi="Times New Roman"/>
          <w:color w:val="000000"/>
          <w:sz w:val="28"/>
          <w:szCs w:val="28"/>
        </w:rPr>
        <w:t>бщего назначения</w:t>
      </w:r>
    </w:p>
    <w:p w:rsidR="00004B52" w:rsidRDefault="00004B52" w:rsidP="00CE67BD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Задание</w:t>
      </w:r>
      <w:r w:rsidRPr="00004B52">
        <w:rPr>
          <w:rFonts w:ascii="TimesNewRomanPS-BoldMT" w:hAnsi="TimesNewRomanPS-BoldMT"/>
          <w:b/>
          <w:bCs/>
          <w:color w:val="000000"/>
          <w:sz w:val="28"/>
          <w:szCs w:val="28"/>
        </w:rPr>
        <w:t>3</w:t>
      </w:r>
      <w:r w:rsidRPr="00004B52"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Pr="00004B52">
        <w:rPr>
          <w:rFonts w:ascii="TimesNewRomanPSMT" w:hAnsi="TimesNewRomanPSMT"/>
          <w:color w:val="000000"/>
          <w:sz w:val="28"/>
          <w:szCs w:val="28"/>
        </w:rPr>
        <w:t>Выполнить задание (пп.1.</w:t>
      </w:r>
      <w:r>
        <w:rPr>
          <w:rFonts w:ascii="TimesNewRomanPSMT" w:hAnsi="TimesNewRomanPSMT"/>
          <w:color w:val="000000"/>
          <w:sz w:val="28"/>
          <w:szCs w:val="28"/>
          <w:lang w:val="ru-RU"/>
        </w:rPr>
        <w:t>2</w:t>
      </w:r>
      <w:r w:rsidRPr="00004B52">
        <w:rPr>
          <w:rFonts w:ascii="TimesNewRomanPSMT" w:hAnsi="TimesNewRomanPSMT"/>
          <w:color w:val="000000"/>
          <w:sz w:val="28"/>
          <w:szCs w:val="28"/>
        </w:rPr>
        <w:t>), используя стек (команды Ассемблера</w:t>
      </w:r>
      <w:r w:rsidRPr="00004B52">
        <w:rPr>
          <w:rFonts w:ascii="TimesNewRomanPSMT" w:hAnsi="TimesNewRomanPSMT"/>
          <w:color w:val="000000"/>
          <w:sz w:val="28"/>
          <w:szCs w:val="28"/>
        </w:rPr>
        <w:br/>
      </w:r>
      <w:r w:rsidRPr="00004B52">
        <w:rPr>
          <w:rFonts w:ascii="TimesNewRomanPSMT" w:hAnsi="TimesNewRomanPSMT"/>
          <w:color w:val="000000"/>
          <w:sz w:val="28"/>
          <w:szCs w:val="28"/>
        </w:rPr>
        <w:lastRenderedPageBreak/>
        <w:t>PUSH и POP). Все значения переменных занести в стек и использовать их,</w:t>
      </w:r>
      <w:r w:rsidRPr="00004B52">
        <w:rPr>
          <w:rFonts w:ascii="TimesNewRomanPSMT" w:hAnsi="TimesNewRomanPSMT"/>
          <w:color w:val="000000"/>
          <w:sz w:val="28"/>
          <w:szCs w:val="28"/>
        </w:rPr>
        <w:br/>
        <w:t>извлекая из стека</w:t>
      </w:r>
    </w:p>
    <w:p w:rsidR="00004B52" w:rsidRDefault="00004B52" w:rsidP="00CE67BD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Задание</w:t>
      </w:r>
      <w:r w:rsidRPr="00004B52"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r w:rsidRPr="00004B52"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Pr="00004B52">
        <w:rPr>
          <w:rFonts w:ascii="TimesNewRomanPSMT" w:hAnsi="TimesNewRomanPSMT"/>
          <w:color w:val="000000"/>
          <w:sz w:val="28"/>
          <w:szCs w:val="28"/>
        </w:rPr>
        <w:t>Выполнить задание (пп.1.4.1.1), используя стек. С помощью команды</w:t>
      </w:r>
      <w:r w:rsidRPr="00004B52">
        <w:rPr>
          <w:rFonts w:ascii="TimesNewRomanPSMT" w:hAnsi="TimesNewRomanPSMT"/>
          <w:color w:val="000000"/>
          <w:sz w:val="28"/>
          <w:szCs w:val="28"/>
        </w:rPr>
        <w:br/>
        <w:t>Ассемблера PUSH занести значения переменных в стек. Далее копировать</w:t>
      </w:r>
      <w:r w:rsidRPr="00004B52">
        <w:rPr>
          <w:rFonts w:ascii="TimesNewRomanPSMT" w:hAnsi="TimesNewRomanPSMT"/>
          <w:color w:val="000000"/>
          <w:sz w:val="28"/>
          <w:szCs w:val="28"/>
        </w:rPr>
        <w:br/>
        <w:t>значения из стека с помощью регистра EBP (указателя базы кадра стека). К</w:t>
      </w:r>
      <w:r w:rsidRPr="00004B52">
        <w:rPr>
          <w:rFonts w:ascii="TimesNewRomanPSMT" w:hAnsi="TimesNewRomanPSMT"/>
          <w:color w:val="000000"/>
          <w:sz w:val="28"/>
          <w:szCs w:val="28"/>
        </w:rPr>
        <w:br/>
        <w:t>глобальным переменным в сегменте данных, также как и в задании 2,</w:t>
      </w:r>
      <w:r w:rsidRPr="00004B52">
        <w:rPr>
          <w:rFonts w:ascii="TimesNewRomanPSMT" w:hAnsi="TimesNewRomanPSMT"/>
          <w:color w:val="000000"/>
          <w:sz w:val="28"/>
          <w:szCs w:val="28"/>
        </w:rPr>
        <w:br/>
        <w:t>обращаться по адресам, используя косвенную адресацию с помощью регистров</w:t>
      </w:r>
      <w:r w:rsidR="00115629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04B52">
        <w:rPr>
          <w:rFonts w:ascii="TimesNewRomanPSMT" w:hAnsi="TimesNewRomanPSMT"/>
          <w:color w:val="000000"/>
          <w:sz w:val="28"/>
          <w:szCs w:val="28"/>
        </w:rPr>
        <w:t>общего назначения</w:t>
      </w:r>
    </w:p>
    <w:p w:rsidR="00F9636A" w:rsidRDefault="00F9636A" w:rsidP="00CE67BD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</w:p>
    <w:p w:rsidR="00C000D9" w:rsidRDefault="00C000D9" w:rsidP="008D15E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Листинг задания 1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;Черкашин В.А. Лаба 2 задание 1 Вариант 11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.486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.model flat, STDCALL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option casemap:none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include \masm32\include\windows.inc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include \masm32\include\user32.inc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include \masm32\include\kernel32.inc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include   \masm32\include\msvcrt.inc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includelib \masm32\lib\user32.lib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includelib \masm32\lib\kernel32.lib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includelib \masm32\lib\msvcrt.lib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.data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; 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Формула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f(x)=a*x^2 - a*b*d/y+d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X dw ?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 dw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B dw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D dw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Y dw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XmX SWORD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AmXmX SWORD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AmB SWORD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AmBmD SWORD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YpD SWORD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Z SWORD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F SWORD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addrXmX dd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addrAmXmX dd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addrAmB dd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addrAmBmD dd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addrYpD dd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addrZ dd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outHandle dd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inHandle dd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ConsoleTitle db "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Лаба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2", 0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TitleMB db "Промежуточные результаты",0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TextBuf db 50 dup (?)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format db "Промежуточные результаты",0dh,0ah,"XmX=%d",0dh,0ah, "AmXmX=%d",0dh,0ah, "AmBmD=%d",0dh,0ah, "YpD=%d",0dh,0ah,"Z=%d",0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format1 db "Адресса промежуточных результатов",0dh,0ah,"addrXmX=%d",0dh,0ah, "addrAmXmX=%d",0dh,0ah, "addrAmBmD=%d",0dh,0ah, "addrYpD=%d",0dh,0ah,"addrZ=%d",0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format2 db "Размер промежуточных результатов в байтах",0dh,0ah,"sizeXmX=%d",0dh,0ah, "sizeAmXmX=%d",0dh,0ah, "sizeAmBmD=%d",0dh,0ah, "sizeYpD=%d",0dh,0ah,"sizeZ=%d",0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result db "Конечный результат %d", 0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namberW dd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namberR dd ?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buf db "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X",0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buf1 db "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A",0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buf2 db "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B",0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buf3 db "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D",0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buf4 db "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Y",0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StartText db "Выполнил студент группы АКТСИу 17-2 Черкашин В.А Вариант №11",0dh,0ah,0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Task db "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Формула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f(x)=a*x^2 - a*b*d/y+d, 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где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X=4, A=-8, B=6, D=8, Y=12",0dh,0ah,0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NumberBuf db 16 dup (?)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.code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start: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;==Запрос Консоли, Установка Title, Получения handle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invoke AllocConsole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GetStdHandle, STD_OUTPUT_HANDLE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outHandle, EAX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GetStdHandle,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STD_INPUT_HANDLE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inHandle, EAX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;===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Перекодируем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строк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=================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ConsoleTitle,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ConsoleTitle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invoke SetConsoleTitle, ADDR ConsoleTitle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invoke CharToOem,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StartText,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StartText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Task,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Task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buf1,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buf1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buf2,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buf2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buf3,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buf3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buf4,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buf4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;===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Заносим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значения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=====================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StartText,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StartText,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invoke WriteConsoleA,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Task,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Task,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addr NumberBuf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X, AX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buf1,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buf1,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ADDR namberW,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NULL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addr NumberBuf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A, AX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buf2,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buf2,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NumberBuf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MOV B, AX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buf3,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buf3,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NULL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addr NumberBuf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D, AX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buf4,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buf4,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SIZEOF NumberBuf,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addr NumberBuf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Y, AX 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AX, X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MUL X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XmX , AX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AX, A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MUL XmX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AmXmX, AX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AX, A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MUL B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AmB, AX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AX, D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MUL AmB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AmBmD, AX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AX, Y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 AX, D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YpD, AX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AX,AmBmD ;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Делимое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BL, byte ptr YpD ;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Делитель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IDIV BL ;AL=0Ah (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частное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) AH=06h (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остаток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)</w:t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CBW ; </w:t>
      </w:r>
      <w:r w:rsidRPr="008D15E0">
        <w:rPr>
          <w:rFonts w:ascii="TimesNewRomanPSMT" w:hAnsi="TimesNewRomanPSMT"/>
          <w:color w:val="000000"/>
          <w:sz w:val="28"/>
          <w:szCs w:val="28"/>
          <w:lang w:val="ru-RU"/>
        </w:rPr>
        <w:t>Конвертнули</w:t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Z, AX</w:t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AX, AmXmX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SUB AX, Z</w:t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F, AX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result, F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ADDR TextBuf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TextBuf,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NULL</w:t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format, XmX, AmXmX, AmBmD, YpD, Z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MessageBox, 0,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TitleMB,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MB_OK</w:t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lea eax,XmX </w:t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mov addrXmX,eax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lea eax,AmXmX 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addrAmXmX ,eax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lea eax,AmB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addrAmB ,eax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lea eax,AmBmD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addrAmBmD ,eax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lea eax,YpD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addrYpD ,eax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lea eax,Z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mov addrZ ,eax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format1, addrXmX, addrAmXmX, addrAmBmD, addrYpD, addrZ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MessageBox, 0,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TitleMB,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MB_OK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format2, sizeof XmX, sizeof AmXmX, sizeof AmBmD, sizeof YpD, sizeof Z</w:t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MessageBox, 0,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TitleMB, </w:t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8D15E0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MB_OK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ExitProcess, 0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Pr="00104759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end start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8D15E0" w:rsidRDefault="008D15E0" w:rsidP="008D15E0">
      <w:pPr>
        <w:spacing w:after="0" w:line="360" w:lineRule="auto"/>
        <w:jc w:val="both"/>
        <w:rPr>
          <w:rFonts w:ascii="TimesNewRomanPSMT" w:hAnsi="TimesNewRomanPSMT"/>
          <w:b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b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407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Рис 1 – Результаты вывода первого задания</w:t>
      </w:r>
    </w:p>
    <w:p w:rsidR="008D15E0" w:rsidRDefault="008D15E0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1F1D43" wp14:editId="6DE19020">
            <wp:extent cx="19526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49" w:rsidRDefault="00634F49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Рис 2 – Промежуточные результаты</w:t>
      </w:r>
    </w:p>
    <w:p w:rsidR="00634F49" w:rsidRDefault="00634F49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4B1B0D" wp14:editId="481C3685">
            <wp:extent cx="2324100" cy="1838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49" w:rsidRDefault="00634F49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Рис 3 – Адреса промежуточных результатов</w:t>
      </w:r>
    </w:p>
    <w:p w:rsidR="00634F49" w:rsidRDefault="00634F49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D3750A" wp14:editId="6924BA1C">
            <wp:extent cx="2752725" cy="1838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49" w:rsidRDefault="00634F49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Рис 4 – Размер промежуточных результатов в байтах</w:t>
      </w:r>
    </w:p>
    <w:p w:rsidR="00634F49" w:rsidRDefault="00634F49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4200525" cy="4029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49" w:rsidRDefault="00634F49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Рис 5 – Дамп сегмента данных задания 1</w:t>
      </w:r>
    </w:p>
    <w:p w:rsidR="00634F49" w:rsidRDefault="00634F49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</w:p>
    <w:p w:rsidR="00634F49" w:rsidRDefault="00634F49" w:rsidP="008D15E0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1.3.2 Листинг программы 2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;Черкашин В.А. Лаба 2 задание 2 Вариант 11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.486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.model flat, STDCALL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option casemap:none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include \masm32\include\windows.inc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include \masm32\include\user32.inc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include \masm32\include\kernel32.inc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include   \masm32\include\msvcrt.inc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includelib \masm32\lib\user32.lib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includelib \masm32\lib\kernel32.lib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includelib \masm32\lib\msvcrt.lib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.data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; </w:t>
      </w: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Формула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f(x)=a*x^2 - a*b*d/y+d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X dw ?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 dw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B dw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D dw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Y dw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addrX dd ?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addrA dd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addrB dd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addrD dd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addrY dd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XmX SWORD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AmXmX SWORD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AmB SWORD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AmBmD SWORD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YpD SWORD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Z SWORD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F SWORD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addrF DD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addrXmX dd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addrAmXmX dd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addrAmB dd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addrAmBmD dd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addrYpD dd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addrZ dd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outHandle dd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inHandle dd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ConsoleTitle db "</w:t>
      </w: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Лаба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2", 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TitleMB db "Промежуточные результаты",0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TextBuf db 50 dup (?)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lastRenderedPageBreak/>
        <w:t>format db "Промежуточные результаты",0dh,0ah,"XmX=%d",0dh,0ah, "AmXmX=%d",0dh,0ah, "AmBmD=%d",0dh,0ah, "YpD=%d",0dh,0ah,"Z=%d",0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format1 db "Адресса промежуточных результатов",0dh,0ah,"addrXmX=%d",0dh,0ah, "addrAmXmX=%d",0dh,0ah, "addrAmBmD=%d",0dh,0ah, "addrYpD=%d",0dh,0ah,"addrZ=%d",0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format2 db "Размер промежуточных результатов в байтах",0dh,0ah,"sizeXmX=%d",0dh,0ah, "sizeAmXmX=%d",0dh,0ah, "sizeAmBmD=%d",0dh,0ah, "sizeYpD=%d",0dh,0ah,"sizeZ=%d",0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result db "Конечный результат %d", 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namberW dd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namberR dd ?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buf db "</w:t>
      </w: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X",0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buf1 db "</w:t>
      </w: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A",0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buf2 db "</w:t>
      </w: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B",0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buf3 db "</w:t>
      </w: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D",0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buf4 db "</w:t>
      </w: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Y",0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StartText db "Выполнил студент группы АКТСИу 17-2 Черкашин В.А Вариант №11 Косвенная адресация",0dh,0ah,0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Task db "</w:t>
      </w: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Формула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f(x)=a*x^2 - a*b*d/y+d, </w:t>
      </w: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где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X=4, A=-8, B=6, D=8, Y=12",0dh,0ah,0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NumberBuf db 16 dup (?)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.code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start: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;==Запрос Консоли, Установка Title, Получения handle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invoke AllocConsole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invoke GetStdHandle, STD_OUTPUT_HANDLE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outHandle, EAX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GetStdHandle,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STD_INPUT_HANDLE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inHandle, EAX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;===</w:t>
      </w: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Перекодируем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строк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=================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ConsoleTitle,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ConsoleTitle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invoke SetConsoleTitle, ADDR ConsoleTitle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StartText,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StartText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Task,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Task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buf1,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buf1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buf2,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buf2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buf3,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ADDR buf3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buf4,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buf4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;===</w:t>
      </w: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Заносим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значения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=====================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StartText,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StartText,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Task,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Task,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ADDR NumberBuf,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 NumberBuf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X, AX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buf1,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buf1,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NULL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 NumberBuf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A, AX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buf2,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SIZEOF buf2,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NumberBuf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B, AX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buf3,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buf3,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NULL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addr NumberBuf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D, AX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buf4,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buf4,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 NumberBuf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Y, AX 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;====Инициализация переменных адресами=======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ru-RU"/>
        </w:rPr>
        <w:t>lea eax, 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addrX, eax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lea eax, A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addrA, eax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lea eax, B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addrB, eax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lea eax, D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addrD, eax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lea eax, Y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mov addrY, eax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lea eax, F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addrF,eax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lea eax,XmX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addrXmX,eax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lea eax,AmXmX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addrAmXmX ,eax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lea eax,AmB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addrAmB ,eax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lea eax,AmBmD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addrAmBmD ,eax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lea eax,YpD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addrYpD ,eax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lea eax,Z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addrZ ,eax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;==============(XmX)==========================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EAX, 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AX, [EBX]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MUL word ptr [EBX]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addrXmX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[EBX] , 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addrA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EAX, 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AX, [EBX]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addrXmX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MUL word ptr [EBX]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MOV EBX, addrAmXmX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[EBX], AX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addrA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EAX, 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AX, [EBX]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addrB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MUL word ptr [EBX]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addrAmB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[EBX], 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addrD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EAX, 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AX, [EBX]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addrAmB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MUL word ptr [EBX]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addrAmBmD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[EBX], 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addrY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ECX, addrD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EAX, 0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AX, [EBX]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 AX, [ECX]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addrYpD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[EBX], 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addrAmBmD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AX, sword ptr [EBX]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addrYpD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IDIV sbyte ptr [EBX]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CBW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addrZ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[EBX], AX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EBX, addrAmXmX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AX, word ptr [EBX]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addrZ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SUB AX, word ptr [EBX]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EBX, addrF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MOV [EBX], AX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result, F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ADDR TextBuf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TextBuf,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NULL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format, XmX, AmXmX, AmBmD, YpD, Z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MessageBox, 0,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TitleMB,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MB_OK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format1, addrXmX, addrAmXmX, addrAmBmD, addrYpD, addrZ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MessageBox, 0,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TitleMB,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MB_OK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format2, sizeof XmX, sizeof AmXmX, sizeof AmBmD, sizeof YpD, sizeof Z</w:t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MessageBox, 0,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TitleMB, </w:t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634F4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10475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MB_OK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10475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ExitProcess, 0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10475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end start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Pr="0010475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1645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Рис 6 – Вывод на консоль программы 2</w:t>
      </w:r>
    </w:p>
    <w:p w:rsid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48C3278" wp14:editId="21790162">
            <wp:extent cx="1952625" cy="1838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Рис 7 – Промежуточные результаты</w:t>
      </w:r>
    </w:p>
    <w:p w:rsid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36D3A2" wp14:editId="6461CF2E">
            <wp:extent cx="2324100" cy="1838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Рис 8 – Адреса промежуточных результатов</w:t>
      </w:r>
    </w:p>
    <w:p w:rsid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56160B" wp14:editId="5C9860E9">
            <wp:extent cx="2752725" cy="1838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49" w:rsidRDefault="00634F49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Рис 9 – Размер промежуточных результатов в байтах</w:t>
      </w:r>
    </w:p>
    <w:p w:rsidR="00CA68F3" w:rsidRDefault="00CA68F3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4229100" cy="381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8F3" w:rsidRDefault="00CA68F3" w:rsidP="00CA68F3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Рис 10 – Дамп сегмента данных программы 2</w:t>
      </w:r>
    </w:p>
    <w:p w:rsidR="00634F49" w:rsidRDefault="009708D1" w:rsidP="00634F4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1.3.3 Листинг программы 3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;Черкашин В.А. Лаба 2 задание 3 Вариант 11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.486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.model flat, STDCALL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option casemap:none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include \masm32\include\windows.inc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include \masm32\include\user32.inc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include \masm32\include\kernel32.inc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include   \masm32\include\msvcrt.inc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includelib \masm32\lib\user32.lib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includelib \masm32\lib\kernel32.lib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includelib \masm32\lib\msvcrt.lib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.data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; 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Формула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 f(x)=a*x^2 - a*b*d/y+d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X dw ?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A dw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B dw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D dw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Y dw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XmX SWORD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AmXmX SWORD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AmB SWORD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AmBmD SWORD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YpD SWORD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Z SWORD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F SWORD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addrXmX dd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addrAmXmX dd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addrAmB dd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addrAmBmD dd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addrYpD dd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addrZ dd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outHandle dd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inHandle dd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ConsoleTitle db "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Лаба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 2", 0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TitleMB db "Промежуточные результаты",0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TextBuf db 50 dup (?)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format db "Промежуточные результаты",0dh,0ah,"XmX=%d",0dh,0ah, "AmXmX=%d",0dh,0ah, "AmBmD=%d",0dh,0ah, "YpD=%d",0dh,0ah,"Z=%d",0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format1 db "Адресса промежуточных результатов",0dh,0ah,"addrXmX=%d",0dh,0ah, "addrAmXmX=%d",0dh,0ah, "addrAmBmD=%d",0dh,0ah, "addrYpD=%d",0dh,0ah,"addrZ=%d",0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format2 db "Размер промежуточных результатов в байтах",0dh,0ah,"sizeXmX=%d",0dh,0ah, "sizeAmXmX=%d",0dh,0ah, "sizeAmBmD=%d",0dh,0ah, "sizeYpD=%d",0dh,0ah,"sizeZ=%d",0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lastRenderedPageBreak/>
        <w:t>result db "Конечный результат %d", 0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namberW dd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namberR dd ?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buf db "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 X",0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buf1 db "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 A",0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buf2 db "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 B",0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buf3 db "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 D",0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buf4 db "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 Y",0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StartText db "Выполнил студент группы АКТСИу 17-2 Черкашин В.А Вариант №11 Используя стек",0dh,0ah,0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Task db "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Формула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 f(x)=a*x^2 - a*b*d/y+d, 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где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 X=4, A=-8, B=6, D=8, Y=12",0dh,0ah,0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NumberBuf db 16 dup (?)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.code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start: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;==Запрос Консоли, Установка Title, Получения handle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invoke AllocConsole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GetStdHandle, STD_OUTPUT_HANDLE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MOV outHandle, EAX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GetStdHandle,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STD_INPUT_HANDLE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MOV inHandle, EAX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;===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Перекодируем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строк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 =================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ConsoleTitle,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ADDR ConsoleTitle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invoke SetConsoleTitle, ADDR ConsoleTitle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StartText,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StartText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Task,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Task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buf1,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buf1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buf2,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buf2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buf3,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buf3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buf4,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buf4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;===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Заносим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значения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=====================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StartText,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SIZEOF StartText,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Task,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Task,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addr NumberBuf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X, AX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invoke WriteConsoleA,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buf1,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buf1,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NULL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addr NumberBuf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A, AX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buf2,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buf2,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NULL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NumberBuf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B, AX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buf3,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buf3,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NULL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addr NumberBuf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D, AX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buf4,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buf4,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addr NumberBuf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Y, AX 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;=============================================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PUSH 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PUSH 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POP 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POP BX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MUL BX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XmX , AX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PUSH XmX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PUSH A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POP 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POP BX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MUL BX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MOV AmXmX, AX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PUSH A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PUSH B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POP 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POP BX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MUL BX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MOV AmB, 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PUSH D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PUSH AmB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POP 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POP BX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MUL BX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MOV AmBmD, 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PUSH D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PUSH Y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POP 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POP BX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 AX, BX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MOV YpD, 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PUSH AmBmD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PUSH YpD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POP BX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POP 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IDIV BL ;AL=0Ah (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частное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) AH=06h (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остаток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)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CBW ; 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Конвертнули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MOV Z, 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PUSH AmXmX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PUSH Z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POP BX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POP 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SUB AX, BX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MOV F, 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result, F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ADDR TextBuf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104759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104759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104759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 xml:space="preserve">SIZEOF TextBuf, 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 xml:space="preserve">ADDR namberW, 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NULL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format, XmX, AmXmX, AmBmD, YpD, Z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MessageBox, 0,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TitleMB,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MB_OK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lea eax,XmX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mov addrXmX,eax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lea eax,AmXmX 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mov addrAmXmX ,eax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lea eax,AmB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mov addrAmB ,eax</w:t>
      </w:r>
    </w:p>
    <w:p w:rsidR="009708D1" w:rsidRPr="00104759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lea eax,AmBmD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mov addrAmBmD ,eax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lea eax,YpD</w:t>
      </w:r>
    </w:p>
    <w:p w:rsidR="009708D1" w:rsidRPr="00104759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addrYpD ,eax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lea eax,Z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mov addrZ ,eax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format1, addrXmX, addrAmXmX, addrAmBmD, addrYpD, addrZ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MessageBox, 0,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TitleMB,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MB_OK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format2, sizeof XmX, sizeof AmXmX, sizeof AmBmD, sizeof YpD, sizeof Z</w:t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MessageBox, 0,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TitleMB, </w:t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 xml:space="preserve">MB_OK 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 xml:space="preserve">invoke ExitProcess, 0 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</w:p>
    <w:p w:rsid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>end start</w:t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9708D1">
        <w:rPr>
          <w:rFonts w:ascii="TimesNewRomanPSMT" w:hAnsi="TimesNewRomanPSMT"/>
          <w:color w:val="000000"/>
          <w:sz w:val="28"/>
          <w:szCs w:val="28"/>
          <w:lang w:val="ru-RU"/>
        </w:rPr>
        <w:tab/>
      </w:r>
    </w:p>
    <w:p w:rsid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DF909D7" wp14:editId="22102180">
            <wp:extent cx="5940425" cy="24949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D1" w:rsidRPr="009708D1" w:rsidRDefault="009708D1" w:rsidP="009708D1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Рис 11 </w:t>
      </w:r>
      <w:r w:rsidR="00E177F6">
        <w:rPr>
          <w:rFonts w:ascii="TimesNewRomanPSMT" w:hAnsi="TimesNewRomanPSMT"/>
          <w:color w:val="000000"/>
          <w:sz w:val="28"/>
          <w:szCs w:val="28"/>
          <w:lang w:val="ru-RU"/>
        </w:rPr>
        <w:t>– Вывод на консоль программы 3</w:t>
      </w:r>
    </w:p>
    <w:p w:rsidR="00E177F6" w:rsidRDefault="00E177F6" w:rsidP="008D15E0">
      <w:pPr>
        <w:spacing w:after="0" w:line="360" w:lineRule="auto"/>
        <w:ind w:left="720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229100" cy="3743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7F6" w:rsidRDefault="00E177F6" w:rsidP="00E177F6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Рис 12 – Дамп </w:t>
      </w:r>
      <w:r w:rsidR="00816611">
        <w:rPr>
          <w:rFonts w:ascii="TimesNewRomanPSMT" w:hAnsi="TimesNewRomanPSMT"/>
          <w:color w:val="000000"/>
          <w:sz w:val="28"/>
          <w:szCs w:val="28"/>
          <w:lang w:val="ru-RU"/>
        </w:rPr>
        <w:t>сегмента данных для 3 программы</w:t>
      </w:r>
    </w:p>
    <w:p w:rsidR="00104759" w:rsidRDefault="00104759" w:rsidP="00E177F6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t>MB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ru-RU"/>
        </w:rPr>
        <w:t>тот же что и в программе 2</w:t>
      </w:r>
    </w:p>
    <w:p w:rsid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1.3.4 Листинг программы 4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;Черкашин В.А. Лаба 2 задание 4 Вариант 11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.486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.model flat, STDCALL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option casemap:none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include \masm32\include\windows.inc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include \masm32\include\user32.inc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include \masm32\include\kernel32.inc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include   \masm32\include\msvcrt.inc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includelib \masm32\lib\user32.lib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includelib \masm32\lib\kernel32.lib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includelib \masm32\lib\msvcrt.lib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.data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; 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Формула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f(x)=a*x^2 - a*b*d/y+d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X dw ?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 dw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B dw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D dw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Y dw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addrX dd ?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addrA dd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addrB dd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addrD dd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addrY dd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XmX SWORD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AmXmX SWORD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AmB SWORD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AmBmD SWORD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YpD SWORD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Z SWORD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F SWORD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addrF DD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addrXmX dd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addrAmXmX dd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addrAmB dd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addrAmBmD dd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addrYpD dd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addrZ dd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outHandle dd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inHandle dd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ConsoleTitle db "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Лаба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2", 0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TitleMB db "Промежуточные результаты",0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TextBuf db 50 dup (?)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format db "Промежуточные результаты",0dh,0ah,"XmX=%d",0dh,0ah, "AmXmX=%d",0dh,0ah, "AmBmD=%d",0dh,0ah, "YpD=%d",0dh,0ah,"Z=%d",0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format1 db "Адресса промежуточных результатов",0dh,0ah,"addrXmX=%d",0dh,0ah, "addrAmXmX=%d",0dh,0ah, "addrAmBmD=%d",0dh,0ah, "addrYpD=%d",0dh,0ah,"addrZ=%d",0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format2 db "Размер промежуточных результатов в байтах",0dh,0ah,"sizeXmX=%d",0dh,0ah, "sizeAmXmX=%d",0dh,0ah, "sizeAmBmD=%d",0dh,0ah, "sizeYpD=%d",0dh,0ah,"sizeZ=%d",0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formatH db "Промежуточные результаты H",0dh,0ah,"XmX=%0X",0dh,0ah, "AmXmX=%0X",0dh,0ah, "AmBmD=%0X",0dh,0ah, "YpD=%0X",0dh,0ah,"Z=%0X",0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result db "Конечный результат %d", 0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namberW dd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namberR dd ?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buf db "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X",0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buf1 db "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A",0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buf2 db "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B",0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buf3 db "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D",0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buf4 db "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Введите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Y",0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StartText db "Выполнил студент группы АКТСИу 17-2 Черкашин В.А Вариант №11 Стек + Регистр EBP",0dh,0ah,0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Task db "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Формула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f(x)=a*x^2 - a*b*d/y+d, 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где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X=4, A=-8, B=6, D=8, Y=12",0dh,0ah,0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NumberBuf db 16 dup (?)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.code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start: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;==Запрос Консоли, Установка Title, Получения handle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invoke AllocConsole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GetStdHandle, STD_OUTPUT_HANDLE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outHandle, EAX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GetStdHandle,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STD_INPUT_HANDLE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inHandle, EAX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;===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Перекодируем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строк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=================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ConsoleTitle,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ConsoleTitle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invoke SetConsoleTitle, ADDR ConsoleTitle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StartText,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StartText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Task,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Task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invoke CharToOem,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buf1,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buf1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buf2,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buf2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buf3,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buf3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buf4,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buf4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;===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Заносим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значения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=====================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StartText,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StartText,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Task,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Task,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 NumberBuf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X, AX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buf1,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buf1,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SIZEOF NumberBuf,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NULL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 NumberBuf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A, AX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buf2,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buf2,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NumberBuf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B, AX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outHandle,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buf3,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buf3,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ADDR namberW,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SIZEOF NumberBuf,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NULL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 NumberBuf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D, AX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WriteConsoleA,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 xml:space="preserve">outHandle, 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buf4,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SIZEOF buf4,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namberW,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 xml:space="preserve">NULL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ReadConsole,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inHandle,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 NumberBuf,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SIZEOF NumberBuf,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namberR,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NULL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crt_atoi,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 NumberBuf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MOV Y, AX 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;====Инициализация переменных адресами=======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lea eax, 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addrX, eax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lea eax, A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addrA, eax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lea eax, B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addrB, eax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lea eax, D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addrD, eax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lea eax, Y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addrY, eax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lea eax, F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addrF,eax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lea eax,XmX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addrXmX,eax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lea eax,AmXmX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addrAmXmX ,eax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lea eax,AmB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addrAmB ,eax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lea eax,AmBmD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addrAmBmD ,eax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lea eax,YpD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addrYpD ,eax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lea eax,Z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addrZ ,eax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;=============================================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PUSH X ;+8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PUSH A ;+6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PUSH B ;+4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PUSH D ;+2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PUSH Y ;EBP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EBP, ESP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;==============(XmX)==========================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AX, [EBP+8]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MUL sword ptr [EBP+8]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EBX, addrXmX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[EBX], 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AX, [EBP+6]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EBX, addrXmX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MUL word ptr [EBX]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EBX, addrAmXmX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[EBX], AX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AX, [EBP+6]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MUL word ptr [EBP+4]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EBX, addrAmB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[EBX], 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AX, [EBP+2]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EBX, addrAmB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MUL word ptr [EBX]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EBX, addrAmBmD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[EBX], 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AX, [EBP]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 AX, [EBP+2]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MOV EBX, addrYpD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[EBX], 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;============================================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MOV EBX, addrAmBmD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AX, sword ptr [EBX]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EBX, addrYpD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IDIV sbyte ptr [EBX]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CBW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EBX, addrZ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MOV [EBX], AX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;============================================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 xml:space="preserve">MOV EBX, addrAmXmX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AX, word ptr [EBX]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EBX, addrZ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SUB AX, word ptr [EBX]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EBX, addrF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MOV [EBX], AX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;============================================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result, F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CharToOem,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  <w:t xml:space="preserve">      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ADDR TextBuf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 xml:space="preserve">invoke WriteConsoleA, 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 xml:space="preserve">outHandle, 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 xml:space="preserve">ADDR TextBuf, 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 xml:space="preserve">SIZEOF TextBuf, 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 xml:space="preserve">ADDR namberW, 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NULL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format, XmX, AmXmX, AmBmD, YpD, Z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MessageBox, 0,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TitleMB,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MB_OK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formatH, XmX, AmXmX, AmBmD, YpD, Z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MessageBox, 0,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TitleMB,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MB_OK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format1, addrXmX, addrAmXmX, addrAmBmD, addrYpD, addrZ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MessageBox, 0,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TitleMB,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MB_OK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>invoke wsprintf, addr TextBuf,addr format2, sizeof XmX, sizeof AmXmX, sizeof AmBmD, sizeof YpD, sizeof Z</w:t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invoke MessageBox, 0,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 xml:space="preserve">ADDR TextBuf,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ADDR TitleMB, </w:t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en-US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 xml:space="preserve">MB_OK 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 xml:space="preserve">invoke ExitProcess, 0 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</w:p>
    <w:p w:rsid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>end start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ab/>
      </w:r>
    </w:p>
    <w:p w:rsid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</w:p>
    <w:p w:rsid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206240" cy="40233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Рис 13 – Дамп программы 4</w:t>
      </w:r>
    </w:p>
    <w:p w:rsid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247592" cy="264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114" cy="265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Рис 14 – сегмент стека для программы 4</w:t>
      </w:r>
    </w:p>
    <w:p w:rsid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4075" cy="2066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Рис 15 – Вывод программы 4</w:t>
      </w:r>
    </w:p>
    <w:p w:rsid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06C02A" wp14:editId="098D87E4">
            <wp:extent cx="1981200" cy="1838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59" w:rsidRP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Рис 16 – Промежуточные результаты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в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H</w:t>
      </w:r>
      <w:r w:rsidRPr="00104759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ru-RU"/>
        </w:rPr>
        <w:t>формате</w:t>
      </w:r>
    </w:p>
    <w:p w:rsid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Окна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MB</w:t>
      </w:r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 такие же как в программе 2 </w:t>
      </w:r>
    </w:p>
    <w:p w:rsidR="00104759" w:rsidRDefault="00104759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</w:p>
    <w:p w:rsidR="00104759" w:rsidRPr="00A2250B" w:rsidRDefault="00A2250B" w:rsidP="00104759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Выводы: В ходе лабораторной работы были изучен принцип адресации памяти на языке ассемблер, и разработаны программы с использование прямой, косвенной адресации, был изучен оператор </w:t>
      </w:r>
      <w:r w:rsidRPr="00A2250B">
        <w:rPr>
          <w:rFonts w:ascii="TimesNewRomanPSMT" w:hAnsi="TimesNewRomanPSMT"/>
          <w:color w:val="000000"/>
          <w:sz w:val="28"/>
          <w:szCs w:val="28"/>
          <w:lang w:val="ru-RU"/>
        </w:rPr>
        <w:t>[</w:t>
      </w:r>
      <w:r>
        <w:rPr>
          <w:rFonts w:ascii="TimesNewRomanPSMT" w:hAnsi="TimesNewRomanPSMT"/>
          <w:color w:val="000000"/>
          <w:sz w:val="28"/>
          <w:szCs w:val="28"/>
          <w:lang w:val="ru-RU"/>
        </w:rPr>
        <w:t>выражение</w:t>
      </w:r>
      <w:r w:rsidRPr="00A2250B">
        <w:rPr>
          <w:rFonts w:ascii="TimesNewRomanPSMT" w:hAnsi="TimesNewRomanPSMT"/>
          <w:color w:val="000000"/>
          <w:sz w:val="28"/>
          <w:szCs w:val="28"/>
          <w:lang w:val="ru-RU"/>
        </w:rPr>
        <w:t xml:space="preserve">] </w:t>
      </w:r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и </w:t>
      </w:r>
      <w:r w:rsidRPr="00A2250B">
        <w:rPr>
          <w:rFonts w:ascii="TimesNewRomanPSMT" w:hAnsi="TimesNewRomanPSMT"/>
          <w:color w:val="000000"/>
          <w:sz w:val="28"/>
          <w:szCs w:val="28"/>
          <w:lang w:val="ru-RU"/>
        </w:rPr>
        <w:t>[</w:t>
      </w:r>
      <w:r>
        <w:rPr>
          <w:rFonts w:ascii="TimesNewRomanPSMT" w:hAnsi="TimesNewRomanPSMT"/>
          <w:color w:val="000000"/>
          <w:sz w:val="28"/>
          <w:szCs w:val="28"/>
          <w:lang w:val="ru-RU"/>
        </w:rPr>
        <w:t>Регистр</w:t>
      </w:r>
      <w:r w:rsidRPr="00A2250B">
        <w:rPr>
          <w:rFonts w:ascii="TimesNewRomanPSMT" w:hAnsi="TimesNewRomanPSMT"/>
          <w:color w:val="000000"/>
          <w:sz w:val="28"/>
          <w:szCs w:val="28"/>
          <w:lang w:val="ru-RU"/>
        </w:rPr>
        <w:t>]</w:t>
      </w:r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 , так же были изучены арифметические мнемоники на языке ассемблера.</w:t>
      </w:r>
      <w:bookmarkStart w:id="0" w:name="_GoBack"/>
      <w:bookmarkEnd w:id="0"/>
    </w:p>
    <w:p w:rsidR="00104759" w:rsidRPr="00104759" w:rsidRDefault="00104759" w:rsidP="00E177F6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</w:p>
    <w:p w:rsidR="00816611" w:rsidRPr="008D15E0" w:rsidRDefault="00816611" w:rsidP="00E177F6">
      <w:p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  <w:lang w:val="ru-RU"/>
        </w:rPr>
      </w:pPr>
    </w:p>
    <w:p w:rsidR="00F9636A" w:rsidRPr="00F9636A" w:rsidRDefault="00F9636A" w:rsidP="00CE67B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sectPr w:rsidR="00F9636A" w:rsidRPr="00F96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91"/>
    <w:rsid w:val="00004B52"/>
    <w:rsid w:val="000C1BF8"/>
    <w:rsid w:val="000C4307"/>
    <w:rsid w:val="000E7B3D"/>
    <w:rsid w:val="00104759"/>
    <w:rsid w:val="00115629"/>
    <w:rsid w:val="001A5C8E"/>
    <w:rsid w:val="001F27C3"/>
    <w:rsid w:val="002267A1"/>
    <w:rsid w:val="002B069B"/>
    <w:rsid w:val="002E6E96"/>
    <w:rsid w:val="004C0587"/>
    <w:rsid w:val="00634F49"/>
    <w:rsid w:val="006469CF"/>
    <w:rsid w:val="00686DEE"/>
    <w:rsid w:val="006A5B01"/>
    <w:rsid w:val="006B7D90"/>
    <w:rsid w:val="006C324D"/>
    <w:rsid w:val="00703EC9"/>
    <w:rsid w:val="00735FFC"/>
    <w:rsid w:val="007921A9"/>
    <w:rsid w:val="007A0991"/>
    <w:rsid w:val="007B1C18"/>
    <w:rsid w:val="00816611"/>
    <w:rsid w:val="008404CA"/>
    <w:rsid w:val="008A4ED9"/>
    <w:rsid w:val="008D15E0"/>
    <w:rsid w:val="00950B74"/>
    <w:rsid w:val="009708D1"/>
    <w:rsid w:val="009D5560"/>
    <w:rsid w:val="009E1510"/>
    <w:rsid w:val="009F77E9"/>
    <w:rsid w:val="00A2250B"/>
    <w:rsid w:val="00A42A59"/>
    <w:rsid w:val="00B774C1"/>
    <w:rsid w:val="00C000D9"/>
    <w:rsid w:val="00C836C6"/>
    <w:rsid w:val="00CA68F3"/>
    <w:rsid w:val="00CE67BD"/>
    <w:rsid w:val="00E177F6"/>
    <w:rsid w:val="00F76820"/>
    <w:rsid w:val="00F836EF"/>
    <w:rsid w:val="00F9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72B3C-AB8F-4A5A-8536-E64F22E6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4C1"/>
    <w:pPr>
      <w:suppressAutoHyphens/>
      <w:spacing w:after="200" w:line="276" w:lineRule="auto"/>
      <w:jc w:val="left"/>
    </w:pPr>
    <w:rPr>
      <w:rFonts w:ascii="Calibri" w:eastAsia="Calibri" w:hAnsi="Calibri" w:cs="Times New Roman"/>
      <w:sz w:val="22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1A9"/>
    <w:pPr>
      <w:ind w:left="720"/>
      <w:contextualSpacing/>
    </w:pPr>
  </w:style>
  <w:style w:type="character" w:customStyle="1" w:styleId="fontstyle01">
    <w:name w:val="fontstyle01"/>
    <w:basedOn w:val="a0"/>
    <w:rsid w:val="002E6E9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E6E9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4412</Words>
  <Characters>25150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Пользователь Windows</cp:lastModifiedBy>
  <cp:revision>27</cp:revision>
  <dcterms:created xsi:type="dcterms:W3CDTF">2018-04-04T13:21:00Z</dcterms:created>
  <dcterms:modified xsi:type="dcterms:W3CDTF">2018-05-15T09:03:00Z</dcterms:modified>
</cp:coreProperties>
</file>