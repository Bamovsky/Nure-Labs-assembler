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Кафедра СТ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Отчет</w:t>
      </w:r>
    </w:p>
    <w:p w:rsidR="00B774C1" w:rsidRP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по дисциплине: «</w:t>
      </w:r>
      <w:r>
        <w:rPr>
          <w:rFonts w:ascii="Times New Roman" w:hAnsi="Times New Roman"/>
          <w:sz w:val="28"/>
          <w:szCs w:val="28"/>
          <w:lang w:val="ru-RU"/>
        </w:rPr>
        <w:t>Программирование(системное)</w:t>
      </w:r>
      <w:r w:rsidRPr="0060753C">
        <w:rPr>
          <w:rFonts w:ascii="Times New Roman" w:hAnsi="Times New Roman"/>
          <w:sz w:val="28"/>
          <w:szCs w:val="28"/>
          <w:lang w:val="ru-RU"/>
        </w:rPr>
        <w:t>»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Проверил:</w:t>
      </w:r>
    </w:p>
    <w:p w:rsidR="00B774C1" w:rsidRP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ст. гр. АКТСИу-17-1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Коваленко А. И</w:t>
      </w:r>
      <w:r w:rsidRPr="00B774C1">
        <w:rPr>
          <w:rFonts w:ascii="Times New Roman" w:hAnsi="Times New Roman"/>
          <w:sz w:val="28"/>
          <w:szCs w:val="28"/>
          <w:lang w:val="ru-RU"/>
        </w:rPr>
        <w:t>.</w:t>
      </w:r>
    </w:p>
    <w:p w:rsidR="00B774C1" w:rsidRPr="000C1BF8" w:rsidRDefault="000C1BF8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Черкашин В.А.</w:t>
      </w: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0C1BF8" w:rsidP="000C1BF8">
      <w:pPr>
        <w:spacing w:after="0" w:line="240" w:lineRule="auto"/>
        <w:ind w:left="2123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B774C1">
        <w:rPr>
          <w:rFonts w:ascii="Times New Roman" w:hAnsi="Times New Roman"/>
          <w:sz w:val="28"/>
          <w:szCs w:val="28"/>
          <w:lang w:val="ru-RU"/>
        </w:rPr>
        <w:t>Харьков 2018</w:t>
      </w:r>
    </w:p>
    <w:p w:rsidR="00B774C1" w:rsidRPr="006E4F9D" w:rsidRDefault="00B774C1" w:rsidP="00B774C1">
      <w:pPr>
        <w:pageBreakBefore/>
        <w:spacing w:after="0" w:line="200" w:lineRule="atLeast"/>
        <w:ind w:firstLine="709"/>
        <w:jc w:val="both"/>
        <w:rPr>
          <w:rFonts w:ascii="Times New Roman" w:hAnsi="Times New Roman"/>
          <w:caps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 w:rsidRPr="006E4F9D">
        <w:rPr>
          <w:rFonts w:ascii="Times New Roman" w:hAnsi="Times New Roman"/>
          <w:caps/>
          <w:sz w:val="28"/>
          <w:szCs w:val="28"/>
          <w:lang w:val="ru-RU"/>
        </w:rPr>
        <w:t>И</w:t>
      </w:r>
      <w:r w:rsidRPr="006E4F9D">
        <w:rPr>
          <w:rFonts w:ascii="Times New Roman" w:hAnsi="Times New Roman"/>
          <w:sz w:val="28"/>
          <w:szCs w:val="28"/>
          <w:lang w:val="ru-RU"/>
        </w:rPr>
        <w:t>сследование триггеров</w:t>
      </w:r>
    </w:p>
    <w:p w:rsidR="00B774C1" w:rsidRPr="0060753C" w:rsidRDefault="00B774C1" w:rsidP="00B774C1">
      <w:pPr>
        <w:spacing w:after="0" w:line="200" w:lineRule="atLeast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numPr>
          <w:ilvl w:val="1"/>
          <w:numId w:val="1"/>
        </w:numPr>
        <w:spacing w:after="0" w:line="200" w:lineRule="atLeast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B774C1" w:rsidRPr="0060753C" w:rsidRDefault="00B774C1" w:rsidP="00B774C1">
      <w:pPr>
        <w:spacing w:after="0" w:line="200" w:lineRule="atLeast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1E4337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E4337">
        <w:rPr>
          <w:rFonts w:ascii="Times New Roman" w:hAnsi="Times New Roman"/>
          <w:sz w:val="28"/>
          <w:szCs w:val="28"/>
          <w:lang w:val="ru-RU"/>
        </w:rPr>
        <w:t>Целью работы является изучение универсального двоичного счётчика и приобретение навыков в построении и экспериментальном исследовании счётчиков.</w:t>
      </w:r>
    </w:p>
    <w:p w:rsidR="00B774C1" w:rsidRPr="004D2F1C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numPr>
          <w:ilvl w:val="1"/>
          <w:numId w:val="2"/>
        </w:numPr>
        <w:spacing w:after="0" w:line="200" w:lineRule="atLeast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Задания</w:t>
      </w:r>
    </w:p>
    <w:p w:rsidR="00B774C1" w:rsidRPr="0060753C" w:rsidRDefault="00B774C1" w:rsidP="00B774C1">
      <w:pPr>
        <w:spacing w:after="0" w:line="200" w:lineRule="atLeast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774C1">
        <w:rPr>
          <w:rFonts w:ascii="Times New Roman" w:hAnsi="Times New Roman"/>
          <w:sz w:val="28"/>
          <w:szCs w:val="28"/>
          <w:lang w:val="ru-RU"/>
        </w:rPr>
        <w:t>Задание 1. В соо</w:t>
      </w:r>
      <w:r>
        <w:rPr>
          <w:rFonts w:ascii="Times New Roman" w:hAnsi="Times New Roman"/>
          <w:sz w:val="28"/>
          <w:szCs w:val="28"/>
          <w:lang w:val="ru-RU"/>
        </w:rPr>
        <w:t>тветствии с заданным вариантом табл. 1</w:t>
      </w:r>
      <w:r w:rsidR="008A4ED9">
        <w:rPr>
          <w:rFonts w:ascii="Times New Roman" w:hAnsi="Times New Roman"/>
          <w:sz w:val="28"/>
          <w:szCs w:val="28"/>
          <w:lang w:val="ru-RU"/>
        </w:rPr>
        <w:t xml:space="preserve"> описать </w:t>
      </w:r>
      <w:r w:rsidRPr="00B774C1">
        <w:rPr>
          <w:rFonts w:ascii="Times New Roman" w:hAnsi="Times New Roman"/>
          <w:sz w:val="28"/>
          <w:szCs w:val="28"/>
          <w:lang w:val="ru-RU"/>
        </w:rPr>
        <w:t>положительные и отрицательные целочисленн</w:t>
      </w:r>
      <w:r w:rsidR="008A4ED9">
        <w:rPr>
          <w:rFonts w:ascii="Times New Roman" w:hAnsi="Times New Roman"/>
          <w:sz w:val="28"/>
          <w:szCs w:val="28"/>
          <w:lang w:val="ru-RU"/>
        </w:rPr>
        <w:t xml:space="preserve">ые данные на языке Ассемблера. </w:t>
      </w:r>
      <w:r w:rsidRPr="00B774C1">
        <w:rPr>
          <w:rFonts w:ascii="Times New Roman" w:hAnsi="Times New Roman"/>
          <w:sz w:val="28"/>
          <w:szCs w:val="28"/>
          <w:lang w:val="ru-RU"/>
        </w:rPr>
        <w:t>Создать исполняемый файл (*.</w:t>
      </w:r>
      <w:proofErr w:type="spellStart"/>
      <w:r w:rsidRPr="00B774C1">
        <w:rPr>
          <w:rFonts w:ascii="Times New Roman" w:hAnsi="Times New Roman"/>
          <w:sz w:val="28"/>
          <w:szCs w:val="28"/>
          <w:lang w:val="ru-RU"/>
        </w:rPr>
        <w:t>exe</w:t>
      </w:r>
      <w:proofErr w:type="spellEnd"/>
      <w:r w:rsidRPr="00B774C1">
        <w:rPr>
          <w:rFonts w:ascii="Times New Roman" w:hAnsi="Times New Roman"/>
          <w:sz w:val="28"/>
          <w:szCs w:val="28"/>
          <w:lang w:val="ru-RU"/>
        </w:rPr>
        <w:t>) и проконт</w:t>
      </w:r>
      <w:r w:rsidR="008A4ED9">
        <w:rPr>
          <w:rFonts w:ascii="Times New Roman" w:hAnsi="Times New Roman"/>
          <w:sz w:val="28"/>
          <w:szCs w:val="28"/>
          <w:lang w:val="ru-RU"/>
        </w:rPr>
        <w:t xml:space="preserve">ролировать создаваемый сегмент </w:t>
      </w:r>
      <w:r w:rsidRPr="00B774C1">
        <w:rPr>
          <w:rFonts w:ascii="Times New Roman" w:hAnsi="Times New Roman"/>
          <w:sz w:val="28"/>
          <w:szCs w:val="28"/>
          <w:lang w:val="ru-RU"/>
        </w:rPr>
        <w:t xml:space="preserve">данных с помощью отладчика </w:t>
      </w:r>
      <w:proofErr w:type="spellStart"/>
      <w:r w:rsidRPr="00B774C1">
        <w:rPr>
          <w:rFonts w:ascii="Times New Roman" w:hAnsi="Times New Roman"/>
          <w:sz w:val="28"/>
          <w:szCs w:val="28"/>
          <w:lang w:val="ru-RU"/>
        </w:rPr>
        <w:t>OllyDbg</w:t>
      </w:r>
      <w:proofErr w:type="spellEnd"/>
      <w:r w:rsidRPr="00B774C1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1</w:t>
      </w:r>
      <w:r w:rsidRPr="00B774C1">
        <w:rPr>
          <w:rFonts w:ascii="Times New Roman" w:hAnsi="Times New Roman"/>
          <w:sz w:val="28"/>
          <w:szCs w:val="28"/>
          <w:lang w:val="ru-RU"/>
        </w:rPr>
        <w:t xml:space="preserve"> – Вариант</w:t>
      </w:r>
      <w:r>
        <w:rPr>
          <w:rFonts w:ascii="Times New Roman" w:hAnsi="Times New Roman"/>
          <w:sz w:val="28"/>
          <w:szCs w:val="28"/>
          <w:lang w:val="ru-RU"/>
        </w:rPr>
        <w:t xml:space="preserve"> задания</w:t>
      </w:r>
    </w:p>
    <w:p w:rsid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0C1BF8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24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C1" w:rsidRP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774C1">
        <w:rPr>
          <w:rFonts w:ascii="Times New Roman" w:hAnsi="Times New Roman"/>
          <w:sz w:val="28"/>
          <w:szCs w:val="28"/>
          <w:lang w:val="ru-RU"/>
        </w:rPr>
        <w:t>Задание 2. Описать данные на язы</w:t>
      </w:r>
      <w:r>
        <w:rPr>
          <w:rFonts w:ascii="Times New Roman" w:hAnsi="Times New Roman"/>
          <w:sz w:val="28"/>
          <w:szCs w:val="28"/>
          <w:lang w:val="ru-RU"/>
        </w:rPr>
        <w:t xml:space="preserve">ке Ассемблера в соответствии с </w:t>
      </w:r>
      <w:r w:rsidR="000C4307">
        <w:rPr>
          <w:rFonts w:ascii="Times New Roman" w:hAnsi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/>
          <w:sz w:val="28"/>
          <w:szCs w:val="28"/>
          <w:lang w:val="ru-RU"/>
        </w:rPr>
        <w:t xml:space="preserve">табл. </w:t>
      </w:r>
      <w:r w:rsidRPr="00B774C1">
        <w:rPr>
          <w:rFonts w:ascii="Times New Roman" w:hAnsi="Times New Roman"/>
          <w:sz w:val="28"/>
          <w:szCs w:val="28"/>
          <w:lang w:val="ru-RU"/>
        </w:rPr>
        <w:t>2: Создать исполняемый файл (*.</w:t>
      </w:r>
      <w:proofErr w:type="spellStart"/>
      <w:r w:rsidRPr="00B774C1">
        <w:rPr>
          <w:rFonts w:ascii="Times New Roman" w:hAnsi="Times New Roman"/>
          <w:sz w:val="28"/>
          <w:szCs w:val="28"/>
          <w:lang w:val="ru-RU"/>
        </w:rPr>
        <w:t>exe</w:t>
      </w:r>
      <w:proofErr w:type="spellEnd"/>
      <w:r w:rsidRPr="00B774C1">
        <w:rPr>
          <w:rFonts w:ascii="Times New Roman" w:hAnsi="Times New Roman"/>
          <w:sz w:val="28"/>
          <w:szCs w:val="28"/>
          <w:lang w:val="ru-RU"/>
        </w:rPr>
        <w:t>) и</w:t>
      </w:r>
      <w:r>
        <w:rPr>
          <w:rFonts w:ascii="Times New Roman" w:hAnsi="Times New Roman"/>
          <w:sz w:val="28"/>
          <w:szCs w:val="28"/>
          <w:lang w:val="ru-RU"/>
        </w:rPr>
        <w:t xml:space="preserve"> проконтролировать создаваемый </w:t>
      </w:r>
      <w:r w:rsidRPr="00B774C1">
        <w:rPr>
          <w:rFonts w:ascii="Times New Roman" w:hAnsi="Times New Roman"/>
          <w:sz w:val="28"/>
          <w:szCs w:val="28"/>
          <w:lang w:val="ru-RU"/>
        </w:rPr>
        <w:t>сегмент данных с помощью отладчика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OllyDbg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С использованием API </w:t>
      </w:r>
      <w:r w:rsidRPr="00B774C1">
        <w:rPr>
          <w:rFonts w:ascii="Times New Roman" w:hAnsi="Times New Roman"/>
          <w:sz w:val="28"/>
          <w:szCs w:val="28"/>
          <w:lang w:val="ru-RU"/>
        </w:rPr>
        <w:t xml:space="preserve">функции </w:t>
      </w:r>
      <w:proofErr w:type="spellStart"/>
      <w:r w:rsidRPr="00B774C1">
        <w:rPr>
          <w:rFonts w:ascii="Times New Roman" w:hAnsi="Times New Roman"/>
          <w:sz w:val="28"/>
          <w:szCs w:val="28"/>
          <w:lang w:val="ru-RU"/>
        </w:rPr>
        <w:t>MessageBox</w:t>
      </w:r>
      <w:proofErr w:type="spellEnd"/>
      <w:r w:rsidRPr="00B774C1">
        <w:rPr>
          <w:rFonts w:ascii="Times New Roman" w:hAnsi="Times New Roman"/>
          <w:sz w:val="28"/>
          <w:szCs w:val="28"/>
          <w:lang w:val="ru-RU"/>
        </w:rPr>
        <w:t xml:space="preserve"> вывести описанн</w:t>
      </w:r>
      <w:r>
        <w:rPr>
          <w:rFonts w:ascii="Times New Roman" w:hAnsi="Times New Roman"/>
          <w:sz w:val="28"/>
          <w:szCs w:val="28"/>
          <w:lang w:val="ru-RU"/>
        </w:rPr>
        <w:t xml:space="preserve">ые данные в окнах сообщений. В </w:t>
      </w:r>
      <w:r w:rsidRPr="00B774C1">
        <w:rPr>
          <w:rFonts w:ascii="Times New Roman" w:hAnsi="Times New Roman"/>
          <w:sz w:val="28"/>
          <w:szCs w:val="28"/>
          <w:lang w:val="ru-RU"/>
        </w:rPr>
        <w:t>сообщениях использовать различные число и</w:t>
      </w:r>
      <w:r>
        <w:rPr>
          <w:rFonts w:ascii="Times New Roman" w:hAnsi="Times New Roman"/>
          <w:sz w:val="28"/>
          <w:szCs w:val="28"/>
          <w:lang w:val="ru-RU"/>
        </w:rPr>
        <w:t xml:space="preserve"> виды кнопок, а также все 4-ре </w:t>
      </w:r>
      <w:r w:rsidRPr="00B774C1">
        <w:rPr>
          <w:rFonts w:ascii="Times New Roman" w:hAnsi="Times New Roman"/>
          <w:sz w:val="28"/>
          <w:szCs w:val="28"/>
          <w:lang w:val="ru-RU"/>
        </w:rPr>
        <w:t>вида пиктограмм. Продублировать один из вариантов в</w:t>
      </w:r>
      <w:r>
        <w:rPr>
          <w:rFonts w:ascii="Times New Roman" w:hAnsi="Times New Roman"/>
          <w:sz w:val="28"/>
          <w:szCs w:val="28"/>
          <w:lang w:val="ru-RU"/>
        </w:rPr>
        <w:t xml:space="preserve">ывода числовых данных, </w:t>
      </w:r>
      <w:r w:rsidRPr="00B774C1">
        <w:rPr>
          <w:rFonts w:ascii="Times New Roman" w:hAnsi="Times New Roman"/>
          <w:sz w:val="28"/>
          <w:szCs w:val="28"/>
          <w:lang w:val="ru-RU"/>
        </w:rPr>
        <w:t>используя шестнадцатеричную систему счисления.</w:t>
      </w:r>
    </w:p>
    <w:p w:rsidR="00B774C1" w:rsidRP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Pr="00B774C1">
        <w:rPr>
          <w:rFonts w:ascii="Times New Roman" w:hAnsi="Times New Roman"/>
          <w:sz w:val="28"/>
          <w:szCs w:val="28"/>
          <w:lang w:val="ru-RU"/>
        </w:rPr>
        <w:t>2 – Описываемые данные и их тип</w:t>
      </w:r>
    </w:p>
    <w:p w:rsidR="00B774C1" w:rsidRDefault="00B774C1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326B1F" wp14:editId="1221DF96">
            <wp:extent cx="5940425" cy="1063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C1" w:rsidRPr="00B774C1" w:rsidRDefault="00B774C1" w:rsidP="00B774C1">
      <w:pPr>
        <w:spacing w:after="0" w:line="20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774C1">
        <w:rPr>
          <w:rFonts w:ascii="Times New Roman" w:hAnsi="Times New Roman"/>
          <w:sz w:val="28"/>
          <w:szCs w:val="28"/>
          <w:lang w:val="ru-RU"/>
        </w:rPr>
        <w:t>Задание 3. Создать программу на яз</w:t>
      </w:r>
      <w:r w:rsidR="007921A9">
        <w:rPr>
          <w:rFonts w:ascii="Times New Roman" w:hAnsi="Times New Roman"/>
          <w:sz w:val="28"/>
          <w:szCs w:val="28"/>
          <w:lang w:val="ru-RU"/>
        </w:rPr>
        <w:t xml:space="preserve">ыке Ассемблера, осуществляющую </w:t>
      </w:r>
      <w:r w:rsidRPr="00B774C1">
        <w:rPr>
          <w:rFonts w:ascii="Times New Roman" w:hAnsi="Times New Roman"/>
          <w:sz w:val="28"/>
          <w:szCs w:val="28"/>
          <w:lang w:val="ru-RU"/>
        </w:rPr>
        <w:t>консольный ввод-вывод. Программа д</w:t>
      </w:r>
      <w:r w:rsidR="007921A9">
        <w:rPr>
          <w:rFonts w:ascii="Times New Roman" w:hAnsi="Times New Roman"/>
          <w:sz w:val="28"/>
          <w:szCs w:val="28"/>
          <w:lang w:val="ru-RU"/>
        </w:rPr>
        <w:t xml:space="preserve">олжна обеспечивать ввод данных (описанных в табл. </w:t>
      </w:r>
      <w:r w:rsidRPr="00B774C1">
        <w:rPr>
          <w:rFonts w:ascii="Times New Roman" w:hAnsi="Times New Roman"/>
          <w:sz w:val="28"/>
          <w:szCs w:val="28"/>
          <w:lang w:val="ru-RU"/>
        </w:rPr>
        <w:t xml:space="preserve">2) с консоли и вывод их на консоль. </w:t>
      </w:r>
    </w:p>
    <w:p w:rsidR="007921A9" w:rsidRDefault="007921A9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921A9" w:rsidRDefault="007921A9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921A9" w:rsidRPr="000C1BF8" w:rsidRDefault="009E1510" w:rsidP="000C1BF8">
      <w:pPr>
        <w:pStyle w:val="a3"/>
        <w:numPr>
          <w:ilvl w:val="1"/>
          <w:numId w:val="2"/>
        </w:numPr>
        <w:spacing w:after="0" w:line="200" w:lineRule="atLeast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5FFC">
        <w:rPr>
          <w:rFonts w:ascii="Times New Roman" w:hAnsi="Times New Roman"/>
          <w:sz w:val="28"/>
          <w:szCs w:val="28"/>
          <w:lang w:val="ru-RU"/>
        </w:rPr>
        <w:t>Ход работы</w:t>
      </w:r>
    </w:p>
    <w:p w:rsidR="00686DEE" w:rsidRDefault="009E1510" w:rsidP="009E1510">
      <w:pPr>
        <w:spacing w:after="0" w:line="200" w:lineRule="atLeast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1.3.1 Листинг к первому заданию.</w:t>
      </w:r>
    </w:p>
    <w:p w:rsidR="009E1510" w:rsidRPr="009E1510" w:rsidRDefault="009E1510" w:rsidP="009E1510">
      <w:pPr>
        <w:spacing w:after="0" w:line="200" w:lineRule="atLeast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gramStart"/>
      <w:r w:rsidRPr="000C1BF8">
        <w:rPr>
          <w:lang w:val="ru-RU"/>
        </w:rPr>
        <w:t>;Задание</w:t>
      </w:r>
      <w:proofErr w:type="gramEnd"/>
      <w:r w:rsidRPr="000C1BF8">
        <w:rPr>
          <w:lang w:val="ru-RU"/>
        </w:rPr>
        <w:t xml:space="preserve"> №1 Вариант 11 Черкашин В.А. </w:t>
      </w:r>
      <w:proofErr w:type="spellStart"/>
      <w:r w:rsidRPr="000C1BF8">
        <w:rPr>
          <w:lang w:val="ru-RU"/>
        </w:rPr>
        <w:t>АКТСИу</w:t>
      </w:r>
      <w:proofErr w:type="spellEnd"/>
      <w:r w:rsidRPr="000C1BF8">
        <w:rPr>
          <w:lang w:val="ru-RU"/>
        </w:rPr>
        <w:t xml:space="preserve"> 17-2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>.486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;используется</w:t>
      </w:r>
      <w:proofErr w:type="gramEnd"/>
      <w:r w:rsidRPr="000C1BF8">
        <w:rPr>
          <w:lang w:val="ru-RU"/>
        </w:rPr>
        <w:t xml:space="preserve"> набор команд i80486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gramStart"/>
      <w:r w:rsidRPr="000C1BF8">
        <w:rPr>
          <w:lang w:val="ru-RU"/>
        </w:rPr>
        <w:t>.</w:t>
      </w:r>
      <w:proofErr w:type="spellStart"/>
      <w:r w:rsidRPr="000C1BF8">
        <w:rPr>
          <w:lang w:val="ru-RU"/>
        </w:rPr>
        <w:t>model</w:t>
      </w:r>
      <w:proofErr w:type="spellEnd"/>
      <w:proofErr w:type="gramEnd"/>
      <w:r w:rsidRPr="000C1BF8">
        <w:rPr>
          <w:lang w:val="ru-RU"/>
        </w:rPr>
        <w:t xml:space="preserve"> </w:t>
      </w:r>
      <w:proofErr w:type="spellStart"/>
      <w:r w:rsidRPr="000C1BF8">
        <w:rPr>
          <w:lang w:val="ru-RU"/>
        </w:rPr>
        <w:t>flat</w:t>
      </w:r>
      <w:proofErr w:type="spellEnd"/>
      <w:r w:rsidRPr="000C1BF8">
        <w:rPr>
          <w:lang w:val="ru-RU"/>
        </w:rPr>
        <w:t xml:space="preserve">, </w:t>
      </w:r>
      <w:proofErr w:type="spellStart"/>
      <w:r w:rsidRPr="000C1BF8">
        <w:rPr>
          <w:lang w:val="ru-RU"/>
        </w:rPr>
        <w:t>stdcall</w:t>
      </w:r>
      <w:proofErr w:type="spellEnd"/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;объявление используемой модели памяти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spellStart"/>
      <w:proofErr w:type="gramStart"/>
      <w:r w:rsidRPr="000C1BF8">
        <w:rPr>
          <w:lang w:val="ru-RU"/>
        </w:rPr>
        <w:t>option</w:t>
      </w:r>
      <w:proofErr w:type="spellEnd"/>
      <w:proofErr w:type="gramEnd"/>
      <w:r w:rsidRPr="000C1BF8">
        <w:rPr>
          <w:lang w:val="ru-RU"/>
        </w:rPr>
        <w:t xml:space="preserve"> </w:t>
      </w:r>
      <w:proofErr w:type="spellStart"/>
      <w:r w:rsidRPr="000C1BF8">
        <w:rPr>
          <w:lang w:val="ru-RU"/>
        </w:rPr>
        <w:t>casemap</w:t>
      </w:r>
      <w:proofErr w:type="spellEnd"/>
      <w:r w:rsidRPr="000C1BF8">
        <w:rPr>
          <w:lang w:val="ru-RU"/>
        </w:rPr>
        <w:t xml:space="preserve">: </w:t>
      </w:r>
      <w:proofErr w:type="spellStart"/>
      <w:r w:rsidRPr="000C1BF8">
        <w:rPr>
          <w:lang w:val="ru-RU"/>
        </w:rPr>
        <w:t>none</w:t>
      </w:r>
      <w:proofErr w:type="spellEnd"/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;опция включает различи</w:t>
      </w:r>
      <w:r w:rsidR="00F76820">
        <w:rPr>
          <w:lang w:val="ru-RU"/>
        </w:rPr>
        <w:t>мость прописных и строчных букв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gramStart"/>
      <w:r w:rsidRPr="000C1BF8">
        <w:rPr>
          <w:lang w:val="ru-RU"/>
        </w:rPr>
        <w:t>.</w:t>
      </w:r>
      <w:proofErr w:type="spellStart"/>
      <w:r w:rsidRPr="000C1BF8">
        <w:rPr>
          <w:lang w:val="ru-RU"/>
        </w:rPr>
        <w:t>data</w:t>
      </w:r>
      <w:proofErr w:type="spellEnd"/>
      <w:proofErr w:type="gramEnd"/>
      <w:r w:rsidRPr="000C1BF8">
        <w:rPr>
          <w:lang w:val="ru-RU"/>
        </w:rPr>
        <w:t xml:space="preserve"> </w:t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;объявление сегмента данных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DB </w:t>
      </w:r>
      <w:r>
        <w:rPr>
          <w:lang w:val="ru-RU"/>
        </w:rPr>
        <w:tab/>
      </w:r>
      <w:r>
        <w:rPr>
          <w:lang w:val="ru-RU"/>
        </w:rPr>
        <w:tab/>
        <w:t xml:space="preserve"> 62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;объявление</w:t>
      </w:r>
      <w:proofErr w:type="gramEnd"/>
      <w:r w:rsidRPr="000C1BF8">
        <w:rPr>
          <w:lang w:val="ru-RU"/>
        </w:rPr>
        <w:t xml:space="preserve"> 1-байтного целого без имени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D</w:t>
      </w:r>
      <w:r>
        <w:rPr>
          <w:lang w:val="ru-RU"/>
        </w:rPr>
        <w:t xml:space="preserve">B </w:t>
      </w:r>
      <w:r>
        <w:rPr>
          <w:lang w:val="ru-RU"/>
        </w:rPr>
        <w:tab/>
      </w:r>
      <w:r>
        <w:rPr>
          <w:lang w:val="ru-RU"/>
        </w:rPr>
        <w:tab/>
        <w:t xml:space="preserve"> 62d</w:t>
      </w:r>
      <w:r>
        <w:rPr>
          <w:lang w:val="ru-RU"/>
        </w:rPr>
        <w:tab/>
      </w:r>
      <w:r>
        <w:rPr>
          <w:lang w:val="ru-RU"/>
        </w:rPr>
        <w:tab/>
        <w:t xml:space="preserve">               </w:t>
      </w:r>
      <w:proofErr w:type="gramStart"/>
      <w:r>
        <w:rPr>
          <w:lang w:val="ru-RU"/>
        </w:rPr>
        <w:t xml:space="preserve">  ;</w:t>
      </w:r>
      <w:r w:rsidRPr="000C1BF8">
        <w:rPr>
          <w:lang w:val="ru-RU"/>
        </w:rPr>
        <w:t>используем</w:t>
      </w:r>
      <w:proofErr w:type="gramEnd"/>
      <w:r w:rsidRPr="000C1BF8">
        <w:rPr>
          <w:lang w:val="ru-RU"/>
        </w:rPr>
        <w:t xml:space="preserve"> директиву DB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BY</w:t>
      </w:r>
      <w:r>
        <w:rPr>
          <w:lang w:val="ru-RU"/>
        </w:rPr>
        <w:t xml:space="preserve">TE </w:t>
      </w:r>
      <w:r>
        <w:rPr>
          <w:lang w:val="ru-RU"/>
        </w:rPr>
        <w:tab/>
      </w:r>
      <w:r>
        <w:rPr>
          <w:lang w:val="ru-RU"/>
        </w:rPr>
        <w:tab/>
        <w:t xml:space="preserve"> 111110b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BYTE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BYT</w:t>
      </w:r>
      <w:r>
        <w:rPr>
          <w:lang w:val="ru-RU"/>
        </w:rPr>
        <w:t xml:space="preserve">E </w:t>
      </w:r>
      <w:r>
        <w:rPr>
          <w:lang w:val="ru-RU"/>
        </w:rPr>
        <w:tab/>
      </w:r>
      <w:r>
        <w:rPr>
          <w:lang w:val="ru-RU"/>
        </w:rPr>
        <w:tab/>
        <w:t xml:space="preserve"> 3Eh</w:t>
      </w:r>
      <w:r>
        <w:rPr>
          <w:lang w:val="ru-RU"/>
        </w:rPr>
        <w:tab/>
      </w:r>
      <w:r>
        <w:rPr>
          <w:lang w:val="ru-RU"/>
        </w:rPr>
        <w:tab/>
        <w:t xml:space="preserve">                 </w:t>
      </w:r>
      <w:r w:rsidRPr="000C1BF8">
        <w:rPr>
          <w:lang w:val="ru-RU"/>
        </w:rPr>
        <w:t xml:space="preserve"> ;1-байтныое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BY</w:t>
      </w:r>
      <w:r>
        <w:rPr>
          <w:lang w:val="ru-RU"/>
        </w:rPr>
        <w:t xml:space="preserve">TE </w:t>
      </w:r>
      <w:r>
        <w:rPr>
          <w:lang w:val="ru-RU"/>
        </w:rPr>
        <w:tab/>
      </w:r>
      <w:r>
        <w:rPr>
          <w:lang w:val="ru-RU"/>
        </w:rPr>
        <w:tab/>
        <w:t xml:space="preserve"> 76q</w:t>
      </w:r>
      <w:r>
        <w:rPr>
          <w:lang w:val="ru-RU"/>
        </w:rPr>
        <w:tab/>
      </w:r>
      <w:r>
        <w:rPr>
          <w:lang w:val="ru-RU"/>
        </w:rPr>
        <w:tab/>
        <w:t xml:space="preserve">                </w:t>
      </w:r>
      <w:r w:rsidRPr="000C1BF8">
        <w:rPr>
          <w:lang w:val="ru-RU"/>
        </w:rPr>
        <w:t xml:space="preserve">  ;62d = 111110b = 3Eh = 76q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SBYTE       </w:t>
      </w:r>
      <w:r>
        <w:rPr>
          <w:lang w:val="ru-RU"/>
        </w:rPr>
        <w:tab/>
      </w:r>
      <w:r w:rsidRPr="000C1BF8">
        <w:rPr>
          <w:lang w:val="ru-RU"/>
        </w:rPr>
        <w:t xml:space="preserve"> 62d                               </w:t>
      </w:r>
      <w:r>
        <w:rPr>
          <w:lang w:val="ru-RU"/>
        </w:rPr>
        <w:t xml:space="preserve">  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SBYTE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DW 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30160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</w:t>
      </w:r>
      <w:proofErr w:type="gramStart"/>
      <w:r w:rsidRPr="000C1BF8">
        <w:rPr>
          <w:lang w:val="ru-RU"/>
        </w:rPr>
        <w:t xml:space="preserve">  ;объявление</w:t>
      </w:r>
      <w:proofErr w:type="gramEnd"/>
      <w:r w:rsidRPr="000C1BF8">
        <w:rPr>
          <w:lang w:val="ru-RU"/>
        </w:rPr>
        <w:t xml:space="preserve"> 2-байтного целого без имени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DW </w:t>
      </w:r>
      <w:r>
        <w:rPr>
          <w:lang w:val="ru-RU"/>
        </w:rPr>
        <w:tab/>
      </w:r>
      <w:r>
        <w:rPr>
          <w:lang w:val="ru-RU"/>
        </w:rPr>
        <w:tab/>
        <w:t xml:space="preserve"> 30160d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proofErr w:type="gramStart"/>
      <w:r>
        <w:rPr>
          <w:lang w:val="ru-RU"/>
        </w:rPr>
        <w:t xml:space="preserve"> </w:t>
      </w:r>
      <w:r w:rsidRPr="000C1BF8">
        <w:rPr>
          <w:lang w:val="ru-RU"/>
        </w:rPr>
        <w:t xml:space="preserve"> ;используем</w:t>
      </w:r>
      <w:proofErr w:type="gramEnd"/>
      <w:r w:rsidRPr="000C1BF8">
        <w:rPr>
          <w:lang w:val="ru-RU"/>
        </w:rPr>
        <w:t xml:space="preserve"> директиву DW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WORD 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11</w:t>
      </w:r>
      <w:r>
        <w:rPr>
          <w:lang w:val="ru-RU"/>
        </w:rPr>
        <w:t xml:space="preserve">1010111010000b   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WORD 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75D0h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;2-байтныое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W</w:t>
      </w:r>
      <w:r>
        <w:rPr>
          <w:lang w:val="ru-RU"/>
        </w:rPr>
        <w:t xml:space="preserve">ORD </w:t>
      </w:r>
      <w:r>
        <w:rPr>
          <w:lang w:val="ru-RU"/>
        </w:rPr>
        <w:tab/>
      </w:r>
      <w:r>
        <w:rPr>
          <w:lang w:val="ru-RU"/>
        </w:rPr>
        <w:tab/>
        <w:t xml:space="preserve"> 72720q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0C1BF8">
        <w:rPr>
          <w:lang w:val="ru-RU"/>
        </w:rPr>
        <w:t>;30160d = 111010111010000b = 75D0h = 72720q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SWORD        </w:t>
      </w:r>
      <w:r>
        <w:rPr>
          <w:lang w:val="ru-RU"/>
        </w:rPr>
        <w:t xml:space="preserve">        </w:t>
      </w:r>
      <w:r w:rsidRPr="000C1BF8">
        <w:rPr>
          <w:lang w:val="ru-RU"/>
        </w:rPr>
        <w:t xml:space="preserve">30160d                            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SWORD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DD</w: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  <w:t xml:space="preserve"> 1894838060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proofErr w:type="gramStart"/>
      <w:r>
        <w:rPr>
          <w:lang w:val="ru-RU"/>
        </w:rPr>
        <w:t xml:space="preserve"> </w:t>
      </w:r>
      <w:r w:rsidRPr="000C1BF8">
        <w:rPr>
          <w:lang w:val="ru-RU"/>
        </w:rPr>
        <w:t xml:space="preserve"> ;объявление</w:t>
      </w:r>
      <w:proofErr w:type="gramEnd"/>
      <w:r w:rsidRPr="000C1BF8">
        <w:rPr>
          <w:lang w:val="ru-RU"/>
        </w:rPr>
        <w:t xml:space="preserve"> 4-байтного целого без имени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DD </w:t>
      </w:r>
      <w:r>
        <w:rPr>
          <w:lang w:val="ru-RU"/>
        </w:rPr>
        <w:tab/>
      </w:r>
      <w:r>
        <w:rPr>
          <w:lang w:val="ru-RU"/>
        </w:rPr>
        <w:tab/>
        <w:t xml:space="preserve"> 1894838060d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DD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DWORD        </w:t>
      </w:r>
      <w:r>
        <w:rPr>
          <w:lang w:val="ru-RU"/>
        </w:rPr>
        <w:t xml:space="preserve">       </w:t>
      </w:r>
      <w:r w:rsidRPr="000C1BF8">
        <w:rPr>
          <w:lang w:val="ru-RU"/>
        </w:rPr>
        <w:t>1110000111100001110111100101100</w:t>
      </w:r>
      <w:proofErr w:type="gramStart"/>
      <w:r w:rsidRPr="000C1BF8">
        <w:rPr>
          <w:lang w:val="ru-RU"/>
        </w:rPr>
        <w:t>b  ;</w:t>
      </w:r>
      <w:proofErr w:type="gramEnd"/>
      <w:r w:rsidRPr="000C1BF8">
        <w:rPr>
          <w:lang w:val="ru-RU"/>
        </w:rPr>
        <w:t>используем директиву DWORD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DWORD </w:t>
      </w:r>
      <w:r>
        <w:rPr>
          <w:lang w:val="ru-RU"/>
        </w:rPr>
        <w:tab/>
        <w:t xml:space="preserve"> 70F0EF2Ch</w:t>
      </w:r>
      <w:r>
        <w:rPr>
          <w:lang w:val="ru-RU"/>
        </w:rPr>
        <w:tab/>
      </w:r>
      <w:r>
        <w:rPr>
          <w:lang w:val="ru-RU"/>
        </w:rPr>
        <w:tab/>
        <w:t xml:space="preserve">     </w:t>
      </w:r>
      <w:r w:rsidRPr="000C1BF8">
        <w:rPr>
          <w:lang w:val="ru-RU"/>
        </w:rPr>
        <w:t>;4-байтныое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en-US"/>
        </w:rPr>
      </w:pPr>
      <w:r w:rsidRPr="000C1BF8">
        <w:rPr>
          <w:lang w:val="en-US"/>
        </w:rPr>
        <w:t xml:space="preserve">DWORD              </w:t>
      </w:r>
      <w:r>
        <w:rPr>
          <w:lang w:val="en-US"/>
        </w:rPr>
        <w:t>16074167454q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 w:rsidRPr="000C1BF8">
        <w:rPr>
          <w:lang w:val="en-US"/>
        </w:rPr>
        <w:t>;1894838060d</w:t>
      </w:r>
      <w:proofErr w:type="gramEnd"/>
      <w:r w:rsidRPr="000C1BF8">
        <w:rPr>
          <w:lang w:val="en-US"/>
        </w:rPr>
        <w:t xml:space="preserve"> = 1110000111100001110111100101100b = 70F0EF2Ch = 16074167454q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SDWORD       </w:t>
      </w:r>
      <w:r w:rsidR="007B1C18">
        <w:rPr>
          <w:lang w:val="ru-RU"/>
        </w:rPr>
        <w:t xml:space="preserve">      </w:t>
      </w:r>
      <w:r w:rsidRPr="000C1BF8">
        <w:rPr>
          <w:lang w:val="ru-RU"/>
        </w:rPr>
        <w:t>18</w:t>
      </w:r>
      <w:r w:rsidR="00F836EF">
        <w:rPr>
          <w:lang w:val="ru-RU"/>
        </w:rPr>
        <w:t xml:space="preserve">94838060d                     </w:t>
      </w:r>
      <w:proofErr w:type="gramStart"/>
      <w:r w:rsidR="00F836EF">
        <w:rPr>
          <w:lang w:val="ru-RU"/>
        </w:rPr>
        <w:t xml:space="preserve"> </w:t>
      </w:r>
      <w:r w:rsidR="00F76820">
        <w:rPr>
          <w:lang w:val="ru-RU"/>
        </w:rPr>
        <w:t xml:space="preserve">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SDWORD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DB </w:t>
      </w:r>
      <w:r>
        <w:rPr>
          <w:lang w:val="ru-RU"/>
        </w:rPr>
        <w:tab/>
      </w:r>
      <w:r>
        <w:rPr>
          <w:lang w:val="ru-RU"/>
        </w:rPr>
        <w:tab/>
        <w:t xml:space="preserve"> -62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proofErr w:type="gramStart"/>
      <w:r>
        <w:rPr>
          <w:lang w:val="ru-RU"/>
        </w:rPr>
        <w:t xml:space="preserve"> </w:t>
      </w:r>
      <w:r w:rsidRPr="000C1BF8">
        <w:rPr>
          <w:lang w:val="ru-RU"/>
        </w:rPr>
        <w:t xml:space="preserve"> ;объявление</w:t>
      </w:r>
      <w:proofErr w:type="gramEnd"/>
      <w:r w:rsidRPr="000C1BF8">
        <w:rPr>
          <w:lang w:val="ru-RU"/>
        </w:rPr>
        <w:t xml:space="preserve"> 1-байтного знакового без имени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DB </w:t>
      </w:r>
      <w:r>
        <w:rPr>
          <w:lang w:val="ru-RU"/>
        </w:rPr>
        <w:tab/>
      </w:r>
      <w:r>
        <w:rPr>
          <w:lang w:val="ru-RU"/>
        </w:rPr>
        <w:tab/>
        <w:t xml:space="preserve"> -62d</w:t>
      </w:r>
      <w:r>
        <w:rPr>
          <w:lang w:val="ru-RU"/>
        </w:rPr>
        <w:tab/>
      </w:r>
      <w:r>
        <w:rPr>
          <w:lang w:val="ru-RU"/>
        </w:rPr>
        <w:tab/>
        <w:t xml:space="preserve">              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DB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SBYTE       </w:t>
      </w:r>
      <w:r>
        <w:rPr>
          <w:lang w:val="ru-RU"/>
        </w:rPr>
        <w:t xml:space="preserve">            11000010b</w:t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SBYTE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SBYTE       </w:t>
      </w:r>
      <w:r>
        <w:rPr>
          <w:lang w:val="ru-RU"/>
        </w:rPr>
        <w:t xml:space="preserve">            0C2h</w:t>
      </w:r>
      <w:r>
        <w:rPr>
          <w:lang w:val="ru-RU"/>
        </w:rPr>
        <w:tab/>
      </w:r>
      <w:r>
        <w:rPr>
          <w:lang w:val="ru-RU"/>
        </w:rPr>
        <w:tab/>
        <w:t xml:space="preserve">                    </w:t>
      </w:r>
      <w:r w:rsidRPr="000C1BF8">
        <w:rPr>
          <w:lang w:val="ru-RU"/>
        </w:rPr>
        <w:t>;1-байтныое знаковое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en-US"/>
        </w:rPr>
      </w:pPr>
      <w:r w:rsidRPr="000C1BF8">
        <w:rPr>
          <w:lang w:val="en-US"/>
        </w:rPr>
        <w:t xml:space="preserve">SBYTE                    </w:t>
      </w:r>
      <w:r>
        <w:rPr>
          <w:lang w:val="en-US"/>
        </w:rPr>
        <w:t>302q</w:t>
      </w:r>
      <w:r>
        <w:rPr>
          <w:lang w:val="en-US"/>
        </w:rPr>
        <w:tab/>
      </w:r>
      <w:r>
        <w:rPr>
          <w:lang w:val="en-US"/>
        </w:rPr>
        <w:tab/>
        <w:t xml:space="preserve">                    </w:t>
      </w:r>
      <w:r w:rsidRPr="000C1BF8">
        <w:rPr>
          <w:lang w:val="en-US"/>
        </w:rPr>
        <w:t>;-62d = 11000010b = 0C2h = 302q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DW 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-30160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;объявление</w:t>
      </w:r>
      <w:proofErr w:type="gramEnd"/>
      <w:r w:rsidRPr="000C1BF8">
        <w:rPr>
          <w:lang w:val="ru-RU"/>
        </w:rPr>
        <w:t xml:space="preserve"> 2-байтного числа со знаком без имени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DW </w:t>
      </w:r>
      <w:r>
        <w:rPr>
          <w:lang w:val="ru-RU"/>
        </w:rPr>
        <w:tab/>
      </w:r>
      <w:r>
        <w:rPr>
          <w:lang w:val="ru-RU"/>
        </w:rPr>
        <w:tab/>
        <w:t xml:space="preserve"> -30160d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DW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SWORD </w:t>
      </w:r>
      <w:r w:rsidRPr="000C1BF8">
        <w:rPr>
          <w:lang w:val="ru-RU"/>
        </w:rPr>
        <w:tab/>
        <w:t xml:space="preserve"> 10</w:t>
      </w:r>
      <w:r>
        <w:rPr>
          <w:lang w:val="ru-RU"/>
        </w:rPr>
        <w:t xml:space="preserve">00101000110000b      </w:t>
      </w:r>
      <w:proofErr w:type="gramStart"/>
      <w:r>
        <w:rPr>
          <w:lang w:val="ru-RU"/>
        </w:rPr>
        <w:t xml:space="preserve">  </w:t>
      </w:r>
      <w:r w:rsidRPr="000C1BF8">
        <w:rPr>
          <w:lang w:val="ru-RU"/>
        </w:rPr>
        <w:t>;используем</w:t>
      </w:r>
      <w:proofErr w:type="gramEnd"/>
      <w:r w:rsidRPr="000C1BF8">
        <w:rPr>
          <w:lang w:val="ru-RU"/>
        </w:rPr>
        <w:t xml:space="preserve"> директиву SWORD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gramStart"/>
      <w:r w:rsidRPr="000C1BF8">
        <w:rPr>
          <w:lang w:val="ru-RU"/>
        </w:rPr>
        <w:t xml:space="preserve">SWORD  </w:t>
      </w:r>
      <w:r w:rsidRPr="000C1BF8">
        <w:rPr>
          <w:lang w:val="ru-RU"/>
        </w:rPr>
        <w:tab/>
      </w:r>
      <w:proofErr w:type="gramEnd"/>
      <w:r w:rsidRPr="000C1BF8">
        <w:rPr>
          <w:lang w:val="ru-RU"/>
        </w:rPr>
        <w:t xml:space="preserve"> 8A30h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</w:t>
      </w:r>
      <w:r>
        <w:rPr>
          <w:lang w:val="ru-RU"/>
        </w:rPr>
        <w:t xml:space="preserve"> </w:t>
      </w:r>
      <w:r w:rsidRPr="000C1BF8">
        <w:rPr>
          <w:lang w:val="ru-RU"/>
        </w:rPr>
        <w:t>;2-байтныое знаковое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en-US"/>
        </w:rPr>
      </w:pPr>
      <w:r w:rsidRPr="000C1BF8">
        <w:rPr>
          <w:lang w:val="en-US"/>
        </w:rPr>
        <w:t>SWO</w:t>
      </w:r>
      <w:r>
        <w:rPr>
          <w:lang w:val="en-US"/>
        </w:rPr>
        <w:t xml:space="preserve">RD  </w:t>
      </w:r>
      <w:r>
        <w:rPr>
          <w:lang w:val="en-US"/>
        </w:rPr>
        <w:tab/>
        <w:t xml:space="preserve"> 105060q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gramStart"/>
      <w:r w:rsidRPr="000C1BF8">
        <w:rPr>
          <w:lang w:val="en-US"/>
        </w:rPr>
        <w:t>;30160d</w:t>
      </w:r>
      <w:proofErr w:type="gramEnd"/>
      <w:r w:rsidRPr="000C1BF8">
        <w:rPr>
          <w:lang w:val="en-US"/>
        </w:rPr>
        <w:t xml:space="preserve"> = 111010111010000b = 75D0h = 72720q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DD </w:t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-189483806</w:t>
      </w:r>
      <w:r w:rsidR="00F76820">
        <w:rPr>
          <w:lang w:val="ru-RU"/>
        </w:rPr>
        <w:t>0</w:t>
      </w:r>
      <w:r w:rsidR="00F76820">
        <w:rPr>
          <w:lang w:val="ru-RU"/>
        </w:rPr>
        <w:tab/>
      </w:r>
      <w:r w:rsidR="00F76820">
        <w:rPr>
          <w:lang w:val="ru-RU"/>
        </w:rPr>
        <w:tab/>
        <w:t xml:space="preserve">    </w:t>
      </w:r>
      <w:proofErr w:type="gramStart"/>
      <w:r w:rsidR="00F76820">
        <w:rPr>
          <w:lang w:val="ru-RU"/>
        </w:rPr>
        <w:t xml:space="preserve"> </w:t>
      </w:r>
      <w:r w:rsidRPr="000C1BF8">
        <w:rPr>
          <w:lang w:val="ru-RU"/>
        </w:rPr>
        <w:t xml:space="preserve"> ;объявление</w:t>
      </w:r>
      <w:proofErr w:type="gramEnd"/>
      <w:r w:rsidRPr="000C1BF8">
        <w:rPr>
          <w:lang w:val="ru-RU"/>
        </w:rPr>
        <w:t xml:space="preserve"> 4-байтного знакового без имени</w:t>
      </w:r>
    </w:p>
    <w:p w:rsidR="000C1BF8" w:rsidRPr="000C1BF8" w:rsidRDefault="00F76820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DD </w:t>
      </w:r>
      <w:r>
        <w:rPr>
          <w:lang w:val="ru-RU"/>
        </w:rPr>
        <w:tab/>
      </w:r>
      <w:r>
        <w:rPr>
          <w:lang w:val="ru-RU"/>
        </w:rPr>
        <w:tab/>
        <w:t xml:space="preserve"> -1894838060d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proofErr w:type="gramStart"/>
      <w:r>
        <w:rPr>
          <w:lang w:val="ru-RU"/>
        </w:rPr>
        <w:t xml:space="preserve">  </w:t>
      </w:r>
      <w:r w:rsidR="000C1BF8" w:rsidRPr="000C1BF8">
        <w:rPr>
          <w:lang w:val="ru-RU"/>
        </w:rPr>
        <w:t>;используем</w:t>
      </w:r>
      <w:proofErr w:type="gramEnd"/>
      <w:r w:rsidR="000C1BF8" w:rsidRPr="000C1BF8">
        <w:rPr>
          <w:lang w:val="ru-RU"/>
        </w:rPr>
        <w:t xml:space="preserve"> директиву DD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 xml:space="preserve">SDWORD      </w:t>
      </w:r>
      <w:r w:rsidR="00F76820">
        <w:rPr>
          <w:lang w:val="ru-RU"/>
        </w:rPr>
        <w:t xml:space="preserve">      </w:t>
      </w:r>
      <w:r w:rsidRPr="000C1BF8">
        <w:rPr>
          <w:lang w:val="ru-RU"/>
        </w:rPr>
        <w:t xml:space="preserve"> 10001111000011110001000011010100</w:t>
      </w:r>
      <w:proofErr w:type="gramStart"/>
      <w:r w:rsidRPr="000C1BF8">
        <w:rPr>
          <w:lang w:val="ru-RU"/>
        </w:rPr>
        <w:t>b ;используем</w:t>
      </w:r>
      <w:proofErr w:type="gramEnd"/>
      <w:r w:rsidRPr="000C1BF8">
        <w:rPr>
          <w:lang w:val="ru-RU"/>
        </w:rPr>
        <w:t xml:space="preserve"> директиву SDWORD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SDWOR</w:t>
      </w:r>
      <w:r w:rsidR="00F76820">
        <w:rPr>
          <w:lang w:val="ru-RU"/>
        </w:rPr>
        <w:t xml:space="preserve">D </w:t>
      </w:r>
      <w:r w:rsidR="00F76820">
        <w:rPr>
          <w:lang w:val="ru-RU"/>
        </w:rPr>
        <w:tab/>
        <w:t xml:space="preserve"> 8F0F10D4h</w:t>
      </w:r>
      <w:r w:rsidR="00F76820">
        <w:rPr>
          <w:lang w:val="ru-RU"/>
        </w:rPr>
        <w:tab/>
      </w:r>
      <w:r w:rsidR="00F76820">
        <w:rPr>
          <w:lang w:val="ru-RU"/>
        </w:rPr>
        <w:tab/>
        <w:t xml:space="preserve">     </w:t>
      </w:r>
      <w:r w:rsidRPr="000C1BF8">
        <w:rPr>
          <w:lang w:val="ru-RU"/>
        </w:rPr>
        <w:t>;4-байтныое знаковое число в 2,8,16,10-ном коде</w:t>
      </w:r>
    </w:p>
    <w:p w:rsidR="000C1BF8" w:rsidRPr="000C1BF8" w:rsidRDefault="000C1BF8" w:rsidP="000C1BF8">
      <w:pPr>
        <w:spacing w:after="0" w:line="240" w:lineRule="auto"/>
        <w:rPr>
          <w:lang w:val="en-US"/>
        </w:rPr>
      </w:pPr>
      <w:r w:rsidRPr="000C1BF8">
        <w:rPr>
          <w:lang w:val="en-US"/>
        </w:rPr>
        <w:t>SDWORD</w:t>
      </w:r>
      <w:r w:rsidR="00F76820">
        <w:rPr>
          <w:lang w:val="en-US"/>
        </w:rPr>
        <w:t xml:space="preserve">     </w:t>
      </w:r>
      <w:r w:rsidR="00F76820" w:rsidRPr="00F76820">
        <w:rPr>
          <w:lang w:val="en-US"/>
        </w:rPr>
        <w:t xml:space="preserve">      </w:t>
      </w:r>
      <w:r w:rsidR="00F76820">
        <w:rPr>
          <w:lang w:val="en-US"/>
        </w:rPr>
        <w:t xml:space="preserve">  21703610324q</w:t>
      </w:r>
      <w:r w:rsidR="00F76820">
        <w:rPr>
          <w:lang w:val="en-US"/>
        </w:rPr>
        <w:tab/>
      </w:r>
      <w:r w:rsidR="00F76820">
        <w:rPr>
          <w:lang w:val="en-US"/>
        </w:rPr>
        <w:tab/>
        <w:t xml:space="preserve">     </w:t>
      </w:r>
      <w:r w:rsidRPr="000C1BF8">
        <w:rPr>
          <w:lang w:val="en-US"/>
        </w:rPr>
        <w:t>;-1894838060d = 10001111000011110001000011010100b = 8F0F10D4h = 21703610324q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>;==============================================================================</w:t>
      </w:r>
    </w:p>
    <w:p w:rsidR="000C1BF8" w:rsidRPr="009E1510" w:rsidRDefault="00F76820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DB </w:t>
      </w:r>
      <w:r w:rsidRPr="009E1510">
        <w:rPr>
          <w:lang w:val="en-US"/>
        </w:rPr>
        <w:tab/>
      </w:r>
      <w:r w:rsidR="000C1BF8" w:rsidRPr="009E1510">
        <w:rPr>
          <w:lang w:val="en-US"/>
        </w:rPr>
        <w:t xml:space="preserve"> 60, -61, 62, -63, 64, -65</w:t>
      </w:r>
      <w:r w:rsidR="000C1BF8" w:rsidRPr="009E1510">
        <w:rPr>
          <w:lang w:val="en-US"/>
        </w:rPr>
        <w:tab/>
        <w:t xml:space="preserve">     </w:t>
      </w:r>
      <w:r w:rsidRPr="009E1510">
        <w:rPr>
          <w:lang w:val="en-US"/>
        </w:rPr>
        <w:t xml:space="preserve">               </w:t>
      </w:r>
    </w:p>
    <w:p w:rsidR="000C1BF8" w:rsidRPr="00F76820" w:rsidRDefault="000C1BF8" w:rsidP="000C1BF8">
      <w:pPr>
        <w:spacing w:after="0" w:line="240" w:lineRule="auto"/>
        <w:rPr>
          <w:lang w:val="en-US"/>
        </w:rPr>
      </w:pPr>
      <w:r w:rsidRPr="00F76820">
        <w:rPr>
          <w:lang w:val="en-US"/>
        </w:rPr>
        <w:t xml:space="preserve">SBYTE </w:t>
      </w:r>
      <w:r w:rsidRPr="00F76820">
        <w:rPr>
          <w:lang w:val="en-US"/>
        </w:rPr>
        <w:tab/>
        <w:t xml:space="preserve"> 60d, -61d, 62d, -63d, 64d, -65d    </w:t>
      </w:r>
      <w:r w:rsidR="00F76820" w:rsidRPr="00F76820">
        <w:rPr>
          <w:lang w:val="en-US"/>
        </w:rPr>
        <w:t xml:space="preserve">   </w:t>
      </w:r>
    </w:p>
    <w:p w:rsidR="00F76820" w:rsidRPr="009E1510" w:rsidRDefault="00F76820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DB </w:t>
      </w:r>
      <w:r w:rsidRPr="009E1510">
        <w:rPr>
          <w:lang w:val="en-US"/>
        </w:rPr>
        <w:tab/>
      </w:r>
      <w:r w:rsidR="000C1BF8" w:rsidRPr="009E1510">
        <w:rPr>
          <w:lang w:val="en-US"/>
        </w:rPr>
        <w:t xml:space="preserve">111100b, 11000011b, 11000001b, 111111b, 1000000b, 10111111b  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SBYTE </w:t>
      </w:r>
      <w:r w:rsidRPr="009E1510">
        <w:rPr>
          <w:lang w:val="en-US"/>
        </w:rPr>
        <w:tab/>
        <w:t xml:space="preserve"> </w:t>
      </w:r>
      <w:r w:rsidR="00F76820" w:rsidRPr="009E1510">
        <w:rPr>
          <w:lang w:val="en-US"/>
        </w:rPr>
        <w:t xml:space="preserve">3Ch, 0C3h, 0C1h, 3Fh, 40h, 0BFh </w:t>
      </w:r>
    </w:p>
    <w:p w:rsidR="000C1BF8" w:rsidRPr="009E1510" w:rsidRDefault="00F76820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lastRenderedPageBreak/>
        <w:t xml:space="preserve">DB </w:t>
      </w:r>
      <w:r w:rsidRPr="009E1510">
        <w:rPr>
          <w:lang w:val="en-US"/>
        </w:rPr>
        <w:tab/>
      </w:r>
      <w:r w:rsidR="000C1BF8" w:rsidRPr="009E1510">
        <w:rPr>
          <w:lang w:val="en-US"/>
        </w:rPr>
        <w:t xml:space="preserve">74q, 303q, 301q, 77q, 100q, 277q    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>;==============================================================================</w:t>
      </w:r>
    </w:p>
    <w:p w:rsidR="00F76820" w:rsidRPr="00F76820" w:rsidRDefault="00F76820" w:rsidP="000C1BF8">
      <w:pPr>
        <w:spacing w:after="0" w:line="240" w:lineRule="auto"/>
        <w:rPr>
          <w:lang w:val="en-US"/>
        </w:rPr>
      </w:pPr>
      <w:r w:rsidRPr="00F76820">
        <w:rPr>
          <w:lang w:val="en-US"/>
        </w:rPr>
        <w:t xml:space="preserve">DW </w:t>
      </w:r>
      <w:r w:rsidRPr="00F76820">
        <w:rPr>
          <w:lang w:val="en-US"/>
        </w:rPr>
        <w:tab/>
      </w:r>
      <w:r w:rsidR="000C1BF8" w:rsidRPr="00F76820">
        <w:rPr>
          <w:lang w:val="en-US"/>
        </w:rPr>
        <w:t xml:space="preserve"> 30160, -30161, 30162, -30163, 30164, -30165        </w:t>
      </w:r>
    </w:p>
    <w:p w:rsidR="000C1BF8" w:rsidRPr="00F76820" w:rsidRDefault="00F76820" w:rsidP="000C1BF8">
      <w:pPr>
        <w:spacing w:after="0" w:line="240" w:lineRule="auto"/>
        <w:rPr>
          <w:lang w:val="en-US"/>
        </w:rPr>
      </w:pPr>
      <w:r w:rsidRPr="00F76820">
        <w:rPr>
          <w:lang w:val="en-US"/>
        </w:rPr>
        <w:t xml:space="preserve">SWORD  </w:t>
      </w:r>
      <w:r w:rsidR="000C1BF8" w:rsidRPr="00F76820">
        <w:rPr>
          <w:lang w:val="en-US"/>
        </w:rPr>
        <w:t xml:space="preserve"> 30160d, -30161d, 30162d, -30163d, 30164d, -30165d  </w:t>
      </w:r>
    </w:p>
    <w:p w:rsidR="000C1BF8" w:rsidRPr="009E1510" w:rsidRDefault="00F76820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DW </w:t>
      </w:r>
      <w:r w:rsidRPr="009E1510">
        <w:rPr>
          <w:lang w:val="en-US"/>
        </w:rPr>
        <w:tab/>
      </w:r>
      <w:r w:rsidR="000C1BF8" w:rsidRPr="009E1510">
        <w:rPr>
          <w:lang w:val="en-US"/>
        </w:rPr>
        <w:t xml:space="preserve">111010111010000b, 1000101000101111b, 111010111010010b, 1000101000101101b, 111010111010100b, 1000101000101011b  </w:t>
      </w:r>
    </w:p>
    <w:p w:rsidR="00F76820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SWORD        75D0h, 8A2Fh, 75D2h, 8A2Dh, 75D4h, </w:t>
      </w:r>
    </w:p>
    <w:p w:rsidR="00F76820" w:rsidRPr="000E7B3D" w:rsidRDefault="00F76820" w:rsidP="000C1BF8">
      <w:pPr>
        <w:spacing w:after="0" w:line="240" w:lineRule="auto"/>
        <w:rPr>
          <w:lang w:val="en-US"/>
        </w:rPr>
      </w:pPr>
      <w:r w:rsidRPr="000E7B3D">
        <w:rPr>
          <w:lang w:val="en-US"/>
        </w:rPr>
        <w:t xml:space="preserve">DW </w:t>
      </w:r>
      <w:r w:rsidRPr="000E7B3D">
        <w:rPr>
          <w:lang w:val="en-US"/>
        </w:rPr>
        <w:tab/>
      </w:r>
      <w:r w:rsidR="000C1BF8" w:rsidRPr="000E7B3D">
        <w:rPr>
          <w:lang w:val="en-US"/>
        </w:rPr>
        <w:t xml:space="preserve"> 72720q, 105057q, </w:t>
      </w:r>
      <w:proofErr w:type="gramStart"/>
      <w:r w:rsidR="000C1BF8" w:rsidRPr="000E7B3D">
        <w:rPr>
          <w:lang w:val="en-US"/>
        </w:rPr>
        <w:t>727</w:t>
      </w:r>
      <w:r w:rsidRPr="000E7B3D">
        <w:rPr>
          <w:lang w:val="en-US"/>
        </w:rPr>
        <w:t>22q ,</w:t>
      </w:r>
      <w:proofErr w:type="gramEnd"/>
      <w:r w:rsidRPr="000E7B3D">
        <w:rPr>
          <w:lang w:val="en-US"/>
        </w:rPr>
        <w:t xml:space="preserve"> 105055q , 72724q, 105053q</w:t>
      </w:r>
    </w:p>
    <w:p w:rsidR="000C1BF8" w:rsidRPr="000E7B3D" w:rsidRDefault="000C1BF8" w:rsidP="000C1BF8">
      <w:pPr>
        <w:spacing w:after="0" w:line="240" w:lineRule="auto"/>
        <w:rPr>
          <w:lang w:val="en-US"/>
        </w:rPr>
      </w:pPr>
      <w:r w:rsidRPr="000E7B3D">
        <w:rPr>
          <w:lang w:val="en-US"/>
        </w:rPr>
        <w:t>;==============================================================================</w:t>
      </w:r>
    </w:p>
    <w:p w:rsidR="000C1BF8" w:rsidRPr="000E7B3D" w:rsidRDefault="000E7B3D" w:rsidP="000C1BF8">
      <w:pPr>
        <w:spacing w:after="0" w:line="240" w:lineRule="auto"/>
        <w:rPr>
          <w:lang w:val="en-US"/>
        </w:rPr>
      </w:pPr>
      <w:r>
        <w:rPr>
          <w:lang w:val="en-US"/>
        </w:rPr>
        <w:t xml:space="preserve">DD </w:t>
      </w:r>
      <w:r>
        <w:rPr>
          <w:lang w:val="en-US"/>
        </w:rPr>
        <w:tab/>
      </w:r>
      <w:r w:rsidRPr="009E1510">
        <w:rPr>
          <w:lang w:val="en-US"/>
        </w:rPr>
        <w:t xml:space="preserve">         </w:t>
      </w:r>
      <w:r w:rsidR="000C1BF8" w:rsidRPr="000E7B3D">
        <w:rPr>
          <w:lang w:val="en-US"/>
        </w:rPr>
        <w:t xml:space="preserve">1894838060, -1894838061, 1894838062, -1894838063, 1894838064, -1894838065  </w:t>
      </w:r>
    </w:p>
    <w:p w:rsidR="000C1BF8" w:rsidRPr="000E7B3D" w:rsidRDefault="000C1BF8" w:rsidP="000C1BF8">
      <w:pPr>
        <w:spacing w:after="0" w:line="240" w:lineRule="auto"/>
        <w:rPr>
          <w:lang w:val="en-US"/>
        </w:rPr>
      </w:pPr>
      <w:r w:rsidRPr="000E7B3D">
        <w:rPr>
          <w:lang w:val="en-US"/>
        </w:rPr>
        <w:t xml:space="preserve">SDWORD       1894838060d, -1894838061d, 1894838062d, -1894838063d, 1894838064d, -1894838065d  </w:t>
      </w:r>
    </w:p>
    <w:p w:rsidR="000C1BF8" w:rsidRPr="009E1510" w:rsidRDefault="00F76820" w:rsidP="000C1BF8">
      <w:pPr>
        <w:spacing w:after="0" w:line="240" w:lineRule="auto"/>
        <w:rPr>
          <w:lang w:val="en-US"/>
        </w:rPr>
      </w:pPr>
      <w:r w:rsidRPr="000E7B3D">
        <w:rPr>
          <w:lang w:val="en-US"/>
        </w:rPr>
        <w:t xml:space="preserve">DD </w:t>
      </w:r>
      <w:r w:rsidRPr="000E7B3D">
        <w:rPr>
          <w:lang w:val="en-US"/>
        </w:rPr>
        <w:tab/>
      </w:r>
      <w:r w:rsidR="000C1BF8" w:rsidRPr="000E7B3D">
        <w:rPr>
          <w:lang w:val="en-US"/>
        </w:rPr>
        <w:t>1110000111100001110111100</w:t>
      </w:r>
      <w:r w:rsidR="000C1BF8" w:rsidRPr="009E1510">
        <w:rPr>
          <w:lang w:val="en-US"/>
        </w:rPr>
        <w:t>101100b,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             10001111000011110001000011010011b,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             1110000111100001110111100101110b,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             10001111000011110001000011010001b,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             1110000111100001110111100110000b,</w:t>
      </w:r>
    </w:p>
    <w:p w:rsidR="00F76820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             10001111000011110001000011001111b </w:t>
      </w:r>
    </w:p>
    <w:p w:rsidR="000C1BF8" w:rsidRPr="009E1510" w:rsidRDefault="000C1BF8" w:rsidP="000C1BF8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SDWORD       70F0EF2Ch, 8F0F10D3h, 70F0EF2Eh, 8F0F10D1h, 70F0EF30h, 8F0F10CFh  </w:t>
      </w:r>
    </w:p>
    <w:p w:rsidR="000C1BF8" w:rsidRPr="000C1BF8" w:rsidRDefault="00F76820" w:rsidP="000C1BF8">
      <w:pPr>
        <w:spacing w:after="0" w:line="240" w:lineRule="auto"/>
        <w:rPr>
          <w:lang w:val="ru-RU"/>
        </w:rPr>
      </w:pPr>
      <w:r>
        <w:rPr>
          <w:lang w:val="ru-RU"/>
        </w:rPr>
        <w:t xml:space="preserve">DD  </w:t>
      </w:r>
      <w:r w:rsidR="000C1BF8" w:rsidRPr="000C1BF8">
        <w:rPr>
          <w:lang w:val="ru-RU"/>
        </w:rPr>
        <w:t>16074167454</w:t>
      </w:r>
      <w:proofErr w:type="gramStart"/>
      <w:r w:rsidR="000C1BF8" w:rsidRPr="000C1BF8">
        <w:rPr>
          <w:lang w:val="ru-RU"/>
        </w:rPr>
        <w:t>q ,</w:t>
      </w:r>
      <w:proofErr w:type="gramEnd"/>
      <w:r w:rsidR="000C1BF8" w:rsidRPr="000C1BF8">
        <w:rPr>
          <w:lang w:val="ru-RU"/>
        </w:rPr>
        <w:t xml:space="preserve"> 21703610323q, 16074167456q, 21703610321</w:t>
      </w:r>
      <w:r>
        <w:rPr>
          <w:lang w:val="ru-RU"/>
        </w:rPr>
        <w:t xml:space="preserve">q, 16074167460q, 21703610317q  </w:t>
      </w:r>
      <w:r w:rsidR="000C1BF8" w:rsidRPr="000C1BF8">
        <w:rPr>
          <w:lang w:val="ru-RU"/>
        </w:rPr>
        <w:tab/>
        <w:t xml:space="preserve">                 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r w:rsidRPr="000C1BF8">
        <w:rPr>
          <w:lang w:val="ru-RU"/>
        </w:rPr>
        <w:t>;==============================================================================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gramStart"/>
      <w:r w:rsidRPr="000C1BF8">
        <w:rPr>
          <w:lang w:val="ru-RU"/>
        </w:rPr>
        <w:t>.</w:t>
      </w:r>
      <w:proofErr w:type="spellStart"/>
      <w:r w:rsidRPr="000C1BF8">
        <w:rPr>
          <w:lang w:val="ru-RU"/>
        </w:rPr>
        <w:t>code</w:t>
      </w:r>
      <w:proofErr w:type="spellEnd"/>
      <w:proofErr w:type="gramEnd"/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;объявление сегмента кода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spellStart"/>
      <w:proofErr w:type="gramStart"/>
      <w:r w:rsidRPr="000C1BF8">
        <w:rPr>
          <w:lang w:val="ru-RU"/>
        </w:rPr>
        <w:t>start</w:t>
      </w:r>
      <w:proofErr w:type="spellEnd"/>
      <w:r w:rsidRPr="000C1BF8">
        <w:rPr>
          <w:lang w:val="ru-RU"/>
        </w:rPr>
        <w:t>:</w:t>
      </w:r>
      <w:r w:rsidRPr="000C1BF8">
        <w:rPr>
          <w:lang w:val="ru-RU"/>
        </w:rPr>
        <w:tab/>
      </w:r>
      <w:proofErr w:type="gramEnd"/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</w:t>
      </w:r>
      <w:r w:rsidR="00F76820">
        <w:rPr>
          <w:lang w:val="ru-RU"/>
        </w:rPr>
        <w:tab/>
      </w:r>
      <w:r w:rsidRPr="000C1BF8">
        <w:rPr>
          <w:lang w:val="ru-RU"/>
        </w:rPr>
        <w:t xml:space="preserve">  ;</w:t>
      </w:r>
      <w:proofErr w:type="spellStart"/>
      <w:r w:rsidRPr="000C1BF8">
        <w:rPr>
          <w:lang w:val="ru-RU"/>
        </w:rPr>
        <w:t>start</w:t>
      </w:r>
      <w:proofErr w:type="spellEnd"/>
      <w:r w:rsidRPr="000C1BF8">
        <w:rPr>
          <w:lang w:val="ru-RU"/>
        </w:rPr>
        <w:t xml:space="preserve"> - метка начала основной программы 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spellStart"/>
      <w:proofErr w:type="gramStart"/>
      <w:r w:rsidRPr="000C1BF8">
        <w:rPr>
          <w:lang w:val="ru-RU"/>
        </w:rPr>
        <w:t>ret</w:t>
      </w:r>
      <w:proofErr w:type="spellEnd"/>
      <w:proofErr w:type="gramEnd"/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;возврат управления ОС Windows</w:t>
      </w:r>
    </w:p>
    <w:p w:rsidR="000C1BF8" w:rsidRPr="000C1BF8" w:rsidRDefault="000C1BF8" w:rsidP="000C1BF8">
      <w:pPr>
        <w:spacing w:after="0" w:line="240" w:lineRule="auto"/>
        <w:rPr>
          <w:lang w:val="ru-RU"/>
        </w:rPr>
      </w:pPr>
      <w:proofErr w:type="spellStart"/>
      <w:proofErr w:type="gramStart"/>
      <w:r w:rsidRPr="000C1BF8">
        <w:rPr>
          <w:lang w:val="ru-RU"/>
        </w:rPr>
        <w:t>end</w:t>
      </w:r>
      <w:proofErr w:type="spellEnd"/>
      <w:proofErr w:type="gramEnd"/>
      <w:r w:rsidRPr="000C1BF8">
        <w:rPr>
          <w:lang w:val="ru-RU"/>
        </w:rPr>
        <w:t xml:space="preserve"> </w:t>
      </w:r>
      <w:proofErr w:type="spellStart"/>
      <w:r w:rsidRPr="000C1BF8">
        <w:rPr>
          <w:lang w:val="ru-RU"/>
        </w:rPr>
        <w:t>start</w:t>
      </w:r>
      <w:proofErr w:type="spellEnd"/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</w:r>
      <w:r w:rsidRPr="000C1BF8">
        <w:rPr>
          <w:lang w:val="ru-RU"/>
        </w:rPr>
        <w:tab/>
        <w:t xml:space="preserve">                 ;объявление конца основной программы</w:t>
      </w:r>
    </w:p>
    <w:p w:rsidR="000C1BF8" w:rsidRPr="00F836EF" w:rsidRDefault="000C1BF8" w:rsidP="000C1BF8">
      <w:pPr>
        <w:spacing w:after="0" w:line="240" w:lineRule="auto"/>
        <w:rPr>
          <w:sz w:val="28"/>
          <w:szCs w:val="28"/>
          <w:lang w:val="ru-RU"/>
        </w:rPr>
      </w:pPr>
    </w:p>
    <w:p w:rsidR="00F836EF" w:rsidRDefault="00F836EF" w:rsidP="000C1BF8">
      <w:pPr>
        <w:spacing w:after="0" w:line="240" w:lineRule="auto"/>
        <w:rPr>
          <w:lang w:val="ru-RU"/>
        </w:rPr>
      </w:pPr>
    </w:p>
    <w:p w:rsidR="00F836EF" w:rsidRDefault="00F836EF" w:rsidP="00F836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Переменный описаны без имени, так как мы их нигде не используем. На рис.1</w:t>
      </w:r>
      <w:r w:rsidR="000E7B3D">
        <w:rPr>
          <w:rFonts w:ascii="Times New Roman" w:hAnsi="Times New Roman"/>
          <w:sz w:val="28"/>
          <w:szCs w:val="28"/>
          <w:lang w:val="ru-RU"/>
        </w:rPr>
        <w:t>.1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посмотреть дамп памяти, где видно, как данные расположились в памяти</w:t>
      </w:r>
      <w:r w:rsidR="000E7B3D">
        <w:rPr>
          <w:rFonts w:ascii="Times New Roman" w:hAnsi="Times New Roman"/>
          <w:sz w:val="28"/>
          <w:szCs w:val="28"/>
          <w:lang w:val="ru-RU"/>
        </w:rPr>
        <w:t>.</w:t>
      </w:r>
    </w:p>
    <w:p w:rsidR="00F836EF" w:rsidRPr="000C1BF8" w:rsidRDefault="00F836EF" w:rsidP="00F836EF">
      <w:pPr>
        <w:spacing w:after="0" w:line="240" w:lineRule="auto"/>
        <w:ind w:firstLine="708"/>
        <w:jc w:val="both"/>
        <w:rPr>
          <w:lang w:val="ru-RU"/>
        </w:rPr>
      </w:pPr>
    </w:p>
    <w:p w:rsidR="000C1BF8" w:rsidRDefault="00F836EF" w:rsidP="00F836EF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6375" cy="2419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амп памяти 1 зад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F" w:rsidRDefault="00F836EF" w:rsidP="00F836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F836EF">
        <w:rPr>
          <w:rFonts w:ascii="Times New Roman" w:hAnsi="Times New Roman"/>
          <w:sz w:val="28"/>
          <w:szCs w:val="28"/>
          <w:lang w:val="ru-RU"/>
        </w:rPr>
        <w:t>Рис 1.1 Дамп памяти для первого задания</w:t>
      </w:r>
    </w:p>
    <w:p w:rsidR="009E1510" w:rsidRDefault="009E1510" w:rsidP="00F836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1510" w:rsidRDefault="009E1510" w:rsidP="00F836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1.3.2 Листинг задания №2</w:t>
      </w:r>
    </w:p>
    <w:p w:rsidR="006C324D" w:rsidRPr="009E1510" w:rsidRDefault="006C324D" w:rsidP="00F836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C1BF8" w:rsidRPr="000C1BF8" w:rsidRDefault="006C324D" w:rsidP="000C1BF8">
      <w:pPr>
        <w:spacing w:after="0" w:line="240" w:lineRule="auto"/>
        <w:rPr>
          <w:lang w:val="ru-RU"/>
        </w:rPr>
      </w:pPr>
      <w:proofErr w:type="gramStart"/>
      <w:r>
        <w:rPr>
          <w:lang w:val="ru-RU"/>
        </w:rPr>
        <w:t>;Задание</w:t>
      </w:r>
      <w:proofErr w:type="gramEnd"/>
      <w:r>
        <w:rPr>
          <w:lang w:val="ru-RU"/>
        </w:rPr>
        <w:t xml:space="preserve"> №2</w:t>
      </w:r>
      <w:r w:rsidRPr="000C1BF8">
        <w:rPr>
          <w:lang w:val="ru-RU"/>
        </w:rPr>
        <w:t xml:space="preserve"> Вариант 11 Черкашин В.А. </w:t>
      </w:r>
      <w:proofErr w:type="spellStart"/>
      <w:r w:rsidRPr="000C1BF8">
        <w:rPr>
          <w:lang w:val="ru-RU"/>
        </w:rPr>
        <w:t>АКТСИу</w:t>
      </w:r>
      <w:proofErr w:type="spellEnd"/>
      <w:r w:rsidRPr="000C1BF8">
        <w:rPr>
          <w:lang w:val="ru-RU"/>
        </w:rPr>
        <w:t xml:space="preserve"> 17-2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r>
        <w:rPr>
          <w:lang w:val="ru-RU"/>
        </w:rPr>
        <w:t xml:space="preserve">.486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ru-RU"/>
        </w:rPr>
        <w:tab/>
      </w:r>
      <w:r w:rsidRPr="009E1510">
        <w:rPr>
          <w:lang w:val="ru-RU"/>
        </w:rPr>
        <w:t>;используется</w:t>
      </w:r>
      <w:proofErr w:type="gramEnd"/>
      <w:r w:rsidRPr="009E1510">
        <w:rPr>
          <w:lang w:val="ru-RU"/>
        </w:rPr>
        <w:t xml:space="preserve"> набор команд i80386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.</w:t>
      </w:r>
      <w:proofErr w:type="spellStart"/>
      <w:r w:rsidRPr="009E1510">
        <w:rPr>
          <w:lang w:val="ru-RU"/>
        </w:rPr>
        <w:t>model</w:t>
      </w:r>
      <w:proofErr w:type="spellEnd"/>
      <w:proofErr w:type="gram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flat</w:t>
      </w:r>
      <w:proofErr w:type="spellEnd"/>
      <w:r w:rsidRPr="009E1510">
        <w:rPr>
          <w:lang w:val="ru-RU"/>
        </w:rPr>
        <w:t xml:space="preserve">, </w:t>
      </w:r>
      <w:proofErr w:type="spellStart"/>
      <w:r w:rsidRPr="009E1510">
        <w:rPr>
          <w:lang w:val="ru-RU"/>
        </w:rPr>
        <w:t>stdcall</w:t>
      </w:r>
      <w:proofErr w:type="spellEnd"/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  <w:t>;используемая модель памяти FLAT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option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casemap</w:t>
      </w:r>
      <w:proofErr w:type="spellEnd"/>
      <w:r w:rsidRPr="009E1510">
        <w:rPr>
          <w:lang w:val="en-US"/>
        </w:rPr>
        <w:t>: none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lastRenderedPageBreak/>
        <w:t>include</w:t>
      </w:r>
      <w:proofErr w:type="gramEnd"/>
      <w:r w:rsidRPr="009E1510">
        <w:rPr>
          <w:lang w:val="en-US"/>
        </w:rPr>
        <w:t xml:space="preserve"> \masm32\include\windows.inc</w:t>
      </w:r>
      <w:r>
        <w:rPr>
          <w:lang w:val="en-US"/>
        </w:rPr>
        <w:t xml:space="preserve">                              ;</w:t>
      </w:r>
      <w:r>
        <w:rPr>
          <w:lang w:val="ru-RU"/>
        </w:rPr>
        <w:t>подключаемые</w:t>
      </w:r>
      <w:r w:rsidRPr="009E1510">
        <w:rPr>
          <w:lang w:val="en-US"/>
        </w:rPr>
        <w:t xml:space="preserve"> </w:t>
      </w:r>
      <w:r>
        <w:rPr>
          <w:lang w:val="ru-RU"/>
        </w:rPr>
        <w:t>библиотеки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include</w:t>
      </w:r>
      <w:proofErr w:type="gramEnd"/>
      <w:r w:rsidRPr="009E1510">
        <w:rPr>
          <w:lang w:val="en-US"/>
        </w:rPr>
        <w:t xml:space="preserve"> \masm32\include\user32.inc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include</w:t>
      </w:r>
      <w:proofErr w:type="gramEnd"/>
      <w:r w:rsidRPr="009E1510">
        <w:rPr>
          <w:lang w:val="en-US"/>
        </w:rPr>
        <w:t xml:space="preserve"> \masm32\include\kernel32.inc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includelib</w:t>
      </w:r>
      <w:proofErr w:type="spellEnd"/>
      <w:proofErr w:type="gramEnd"/>
      <w:r w:rsidRPr="009E1510">
        <w:rPr>
          <w:lang w:val="en-US"/>
        </w:rPr>
        <w:t xml:space="preserve"> \masm32\lib\user32.lib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includelib</w:t>
      </w:r>
      <w:proofErr w:type="spellEnd"/>
      <w:proofErr w:type="gramEnd"/>
      <w:r w:rsidRPr="009E1510">
        <w:rPr>
          <w:lang w:val="en-US"/>
        </w:rPr>
        <w:t xml:space="preserve"> \masm32\lib\kernel32.lib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r w:rsidRPr="009E1510">
        <w:rPr>
          <w:lang w:val="ru-RU"/>
        </w:rPr>
        <w:t>;===================================================================================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>
        <w:rPr>
          <w:lang w:val="ru-RU"/>
        </w:rPr>
        <w:t>.</w:t>
      </w:r>
      <w:proofErr w:type="spellStart"/>
      <w:r>
        <w:rPr>
          <w:lang w:val="ru-RU"/>
        </w:rPr>
        <w:t>data</w:t>
      </w:r>
      <w:proofErr w:type="spellEnd"/>
      <w:proofErr w:type="gram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9E1510">
        <w:rPr>
          <w:lang w:val="ru-RU"/>
        </w:rPr>
        <w:t>;сегмент данных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MsgBoxTitle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"Вывод информации",0     </w:t>
      </w:r>
      <w:r>
        <w:rPr>
          <w:lang w:val="ru-RU"/>
        </w:rPr>
        <w:t xml:space="preserve">     </w:t>
      </w:r>
      <w:proofErr w:type="gramStart"/>
      <w:r>
        <w:rPr>
          <w:lang w:val="ru-RU"/>
        </w:rPr>
        <w:t xml:space="preserve">  </w:t>
      </w:r>
      <w:r w:rsidRPr="009E1510">
        <w:rPr>
          <w:lang w:val="ru-RU"/>
        </w:rPr>
        <w:t>;строка</w:t>
      </w:r>
      <w:proofErr w:type="gramEnd"/>
      <w:r w:rsidRPr="009E1510">
        <w:rPr>
          <w:lang w:val="ru-RU"/>
        </w:rPr>
        <w:t xml:space="preserve"> заголовка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proofErr w:type="gramStart"/>
      <w:r w:rsidRPr="009E1510">
        <w:rPr>
          <w:lang w:val="ru-RU"/>
        </w:rPr>
        <w:t>MsgBo</w:t>
      </w:r>
      <w:r>
        <w:rPr>
          <w:lang w:val="ru-RU"/>
        </w:rPr>
        <w:t>xText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db</w:t>
      </w:r>
      <w:proofErr w:type="spellEnd"/>
      <w:proofErr w:type="gramEnd"/>
      <w:r>
        <w:rPr>
          <w:lang w:val="ru-RU"/>
        </w:rPr>
        <w:t xml:space="preserve"> 128 </w:t>
      </w:r>
      <w:proofErr w:type="spellStart"/>
      <w:r>
        <w:rPr>
          <w:lang w:val="ru-RU"/>
        </w:rPr>
        <w:t>dup</w:t>
      </w:r>
      <w:proofErr w:type="spellEnd"/>
      <w:r>
        <w:rPr>
          <w:lang w:val="ru-RU"/>
        </w:rPr>
        <w:t xml:space="preserve">(?)         </w:t>
      </w:r>
      <w:r>
        <w:rPr>
          <w:lang w:val="ru-RU"/>
        </w:rPr>
        <w:tab/>
      </w:r>
      <w:r>
        <w:rPr>
          <w:lang w:val="ru-RU"/>
        </w:rPr>
        <w:tab/>
      </w:r>
      <w:r w:rsidRPr="009E1510">
        <w:rPr>
          <w:lang w:val="ru-RU"/>
        </w:rPr>
        <w:t>;буфер вывода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FirstName</w:t>
      </w:r>
      <w:proofErr w:type="spellEnd"/>
      <w:r w:rsidRPr="009E1510">
        <w:rPr>
          <w:lang w:val="ru-RU"/>
        </w:rPr>
        <w:t xml:space="preserve">  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"Владимир",0                     </w:t>
      </w:r>
      <w:r>
        <w:rPr>
          <w:lang w:val="ru-RU"/>
        </w:rPr>
        <w:t xml:space="preserve">         </w:t>
      </w:r>
      <w:proofErr w:type="gramStart"/>
      <w:r>
        <w:rPr>
          <w:lang w:val="ru-RU"/>
        </w:rPr>
        <w:t xml:space="preserve">  </w:t>
      </w:r>
      <w:r w:rsidRPr="009E1510">
        <w:rPr>
          <w:lang w:val="ru-RU"/>
        </w:rPr>
        <w:t>;инициализация</w:t>
      </w:r>
      <w:proofErr w:type="gramEnd"/>
      <w:r w:rsidRPr="009E1510">
        <w:rPr>
          <w:lang w:val="ru-RU"/>
        </w:rPr>
        <w:t xml:space="preserve"> имени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LastName</w:t>
      </w:r>
      <w:proofErr w:type="spellEnd"/>
      <w:r w:rsidRPr="009E1510">
        <w:rPr>
          <w:lang w:val="ru-RU"/>
        </w:rPr>
        <w:t xml:space="preserve">   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"Черкашин",0                    </w:t>
      </w:r>
      <w:r>
        <w:rPr>
          <w:lang w:val="ru-RU"/>
        </w:rPr>
        <w:t xml:space="preserve">          </w:t>
      </w:r>
      <w:proofErr w:type="gramStart"/>
      <w:r>
        <w:rPr>
          <w:lang w:val="ru-RU"/>
        </w:rPr>
        <w:t xml:space="preserve"> </w:t>
      </w:r>
      <w:r w:rsidRPr="009E1510">
        <w:rPr>
          <w:lang w:val="ru-RU"/>
        </w:rPr>
        <w:t xml:space="preserve"> ;инициализация</w:t>
      </w:r>
      <w:proofErr w:type="gramEnd"/>
      <w:r w:rsidRPr="009E1510">
        <w:rPr>
          <w:lang w:val="ru-RU"/>
        </w:rPr>
        <w:t xml:space="preserve"> фамилии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proofErr w:type="gramStart"/>
      <w:r w:rsidRPr="009E1510">
        <w:rPr>
          <w:lang w:val="ru-RU"/>
        </w:rPr>
        <w:t>MiddleName</w:t>
      </w:r>
      <w:proofErr w:type="spellEnd"/>
      <w:r w:rsidRPr="009E1510">
        <w:rPr>
          <w:lang w:val="ru-RU"/>
        </w:rPr>
        <w:t xml:space="preserve">  </w:t>
      </w:r>
      <w:proofErr w:type="spellStart"/>
      <w:r w:rsidRPr="009E1510">
        <w:rPr>
          <w:lang w:val="ru-RU"/>
        </w:rPr>
        <w:t>db</w:t>
      </w:r>
      <w:proofErr w:type="spellEnd"/>
      <w:proofErr w:type="gramEnd"/>
      <w:r w:rsidRPr="009E1510">
        <w:rPr>
          <w:lang w:val="ru-RU"/>
        </w:rPr>
        <w:t xml:space="preserve"> "Андреевич" ,0                   </w:t>
      </w:r>
      <w:r>
        <w:rPr>
          <w:lang w:val="ru-RU"/>
        </w:rPr>
        <w:t xml:space="preserve">       </w:t>
      </w:r>
      <w:r w:rsidRPr="009E1510">
        <w:rPr>
          <w:lang w:val="ru-RU"/>
        </w:rPr>
        <w:t>;инициализация отчества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NameOfGroup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</w:t>
      </w:r>
      <w:proofErr w:type="spellStart"/>
      <w:r w:rsidRPr="009E1510">
        <w:rPr>
          <w:lang w:val="ru-RU"/>
        </w:rPr>
        <w:t>АКТСИу</w:t>
      </w:r>
      <w:proofErr w:type="spellEnd"/>
      <w:r w:rsidRPr="009E1510">
        <w:rPr>
          <w:lang w:val="ru-RU"/>
        </w:rPr>
        <w:t xml:space="preserve"> 17-2" ,0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имени группы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DirectionOfLearn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"АКТАКИТ",0   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направления обучения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Day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27                                              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дня рождения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Mounth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9                                         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месяца рождения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Year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dw</w:t>
      </w:r>
      <w:proofErr w:type="spellEnd"/>
      <w:r w:rsidRPr="009E1510">
        <w:rPr>
          <w:lang w:val="ru-RU"/>
        </w:rPr>
        <w:t xml:space="preserve"> 1997                                       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года рождения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GroupCode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2                                                     </w:t>
      </w:r>
      <w:proofErr w:type="gramStart"/>
      <w:r w:rsidRPr="009E1510">
        <w:rPr>
          <w:lang w:val="ru-RU"/>
        </w:rPr>
        <w:t xml:space="preserve">  ;Инициализация</w:t>
      </w:r>
      <w:proofErr w:type="gramEnd"/>
      <w:r w:rsidRPr="009E1510">
        <w:rPr>
          <w:lang w:val="ru-RU"/>
        </w:rPr>
        <w:t xml:space="preserve"> шифра группы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r w:rsidRPr="009E1510">
        <w:rPr>
          <w:lang w:val="ru-RU"/>
        </w:rPr>
        <w:t>LearnCode</w:t>
      </w:r>
      <w:proofErr w:type="spell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151                                                  </w:t>
      </w:r>
      <w:proofErr w:type="gramStart"/>
      <w:r w:rsidRPr="009E1510">
        <w:rPr>
          <w:lang w:val="ru-RU"/>
        </w:rPr>
        <w:t xml:space="preserve">  ;</w:t>
      </w:r>
      <w:proofErr w:type="spellStart"/>
      <w:r w:rsidRPr="009E1510">
        <w:rPr>
          <w:lang w:val="ru-RU"/>
        </w:rPr>
        <w:t>инициализция</w:t>
      </w:r>
      <w:proofErr w:type="spellEnd"/>
      <w:proofErr w:type="gramEnd"/>
      <w:r w:rsidRPr="009E1510">
        <w:rPr>
          <w:lang w:val="ru-RU"/>
        </w:rPr>
        <w:t xml:space="preserve"> направления обучения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format</w:t>
      </w:r>
      <w:proofErr w:type="gramEnd"/>
      <w:r w:rsidRPr="009E1510">
        <w:rPr>
          <w:lang w:val="ru-RU"/>
        </w:rPr>
        <w:t xml:space="preserve">1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"Дата </w:t>
      </w:r>
      <w:r>
        <w:rPr>
          <w:lang w:val="ru-RU"/>
        </w:rPr>
        <w:t>рождения студента",</w:t>
      </w:r>
      <w:r>
        <w:rPr>
          <w:lang w:val="ru-RU"/>
        </w:rPr>
        <w:tab/>
      </w:r>
      <w:r w:rsidRPr="009E1510">
        <w:rPr>
          <w:lang w:val="ru-RU"/>
        </w:rPr>
        <w:t>;строка спецификации формата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r w:rsidRPr="009E1510">
        <w:rPr>
          <w:lang w:val="ru-RU"/>
        </w:rPr>
        <w:t>0dh,0ah, "День %d", 0dh,0ah, "Месяц %d", 0dh,0ah, "Год %d",0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format</w:t>
      </w:r>
      <w:proofErr w:type="gramEnd"/>
      <w:r w:rsidRPr="009E1510">
        <w:rPr>
          <w:lang w:val="ru-RU"/>
        </w:rPr>
        <w:t xml:space="preserve">2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"АКТСИУ 17-%d",0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format</w:t>
      </w:r>
      <w:proofErr w:type="gramEnd"/>
      <w:r w:rsidRPr="009E1510">
        <w:rPr>
          <w:lang w:val="ru-RU"/>
        </w:rPr>
        <w:t xml:space="preserve">3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"АКТАКИТ",0dh,0ah, "Шифр %d",0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format</w:t>
      </w:r>
      <w:proofErr w:type="gramEnd"/>
      <w:r w:rsidRPr="009E1510">
        <w:rPr>
          <w:lang w:val="ru-RU"/>
        </w:rPr>
        <w:t xml:space="preserve">4 </w:t>
      </w:r>
      <w:proofErr w:type="spellStart"/>
      <w:r w:rsidRPr="009E1510">
        <w:rPr>
          <w:lang w:val="ru-RU"/>
        </w:rPr>
        <w:t>db</w:t>
      </w:r>
      <w:proofErr w:type="spellEnd"/>
      <w:r w:rsidRPr="009E1510">
        <w:rPr>
          <w:lang w:val="ru-RU"/>
        </w:rPr>
        <w:t xml:space="preserve"> "Да</w:t>
      </w:r>
      <w:r w:rsidR="00C836C6">
        <w:rPr>
          <w:lang w:val="ru-RU"/>
        </w:rPr>
        <w:t>та рождения студента H",</w:t>
      </w:r>
      <w:r w:rsidR="00C836C6">
        <w:rPr>
          <w:lang w:val="ru-RU"/>
        </w:rPr>
        <w:tab/>
      </w:r>
      <w:r w:rsidRPr="009E1510">
        <w:rPr>
          <w:lang w:val="ru-RU"/>
        </w:rPr>
        <w:t>;строка спецификации формата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r w:rsidRPr="009E1510">
        <w:rPr>
          <w:lang w:val="ru-RU"/>
        </w:rPr>
        <w:t>0dh,0ah, "День %0X", 0dh,0ah, "Месяц %0X", 0dh,0ah, "Год %0X",0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r w:rsidRPr="009E1510">
        <w:rPr>
          <w:lang w:val="ru-RU"/>
        </w:rPr>
        <w:t>;===================================================================================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gramStart"/>
      <w:r w:rsidRPr="009E1510">
        <w:rPr>
          <w:lang w:val="ru-RU"/>
        </w:rPr>
        <w:t>.</w:t>
      </w:r>
      <w:proofErr w:type="spellStart"/>
      <w:r w:rsidRPr="009E1510">
        <w:rPr>
          <w:lang w:val="ru-RU"/>
        </w:rPr>
        <w:t>code</w:t>
      </w:r>
      <w:proofErr w:type="spellEnd"/>
      <w:proofErr w:type="gramEnd"/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  <w:t>;сегмент кода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lang w:val="ru-RU"/>
        </w:rPr>
        <w:t>start</w:t>
      </w:r>
      <w:proofErr w:type="spellEnd"/>
      <w:proofErr w:type="gramEnd"/>
      <w:r>
        <w:rPr>
          <w:lang w:val="ru-RU"/>
        </w:rPr>
        <w:t>:</w:t>
      </w:r>
      <w:r w:rsidRPr="009E1510">
        <w:rPr>
          <w:lang w:val="ru-RU"/>
        </w:rPr>
        <w:t xml:space="preserve">     </w:t>
      </w:r>
    </w:p>
    <w:p w:rsidR="009E1510" w:rsidRPr="009E1510" w:rsidRDefault="009E1510" w:rsidP="009E1510">
      <w:pPr>
        <w:spacing w:after="0" w:line="240" w:lineRule="auto"/>
        <w:rPr>
          <w:lang w:val="ru-RU"/>
        </w:rPr>
      </w:pPr>
      <w:proofErr w:type="spellStart"/>
      <w:proofErr w:type="gramStart"/>
      <w:r w:rsidRPr="009E1510">
        <w:rPr>
          <w:lang w:val="ru-RU"/>
        </w:rPr>
        <w:t>invoke</w:t>
      </w:r>
      <w:proofErr w:type="spellEnd"/>
      <w:proofErr w:type="gramEnd"/>
      <w:r w:rsidRPr="009E1510">
        <w:rPr>
          <w:lang w:val="ru-RU"/>
        </w:rPr>
        <w:t xml:space="preserve"> </w:t>
      </w:r>
      <w:proofErr w:type="spellStart"/>
      <w:r w:rsidRPr="009E1510">
        <w:rPr>
          <w:lang w:val="ru-RU"/>
        </w:rPr>
        <w:t>MessageBox</w:t>
      </w:r>
      <w:proofErr w:type="spellEnd"/>
      <w:r w:rsidRPr="009E1510">
        <w:rPr>
          <w:lang w:val="ru-RU"/>
        </w:rPr>
        <w:t xml:space="preserve">, 0, </w:t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  <w:t>;</w:t>
      </w:r>
      <w:proofErr w:type="spellStart"/>
      <w:r w:rsidRPr="009E1510">
        <w:rPr>
          <w:lang w:val="ru-RU"/>
        </w:rPr>
        <w:t>invoke</w:t>
      </w:r>
      <w:proofErr w:type="spellEnd"/>
      <w:r w:rsidRPr="009E1510">
        <w:rPr>
          <w:lang w:val="ru-RU"/>
        </w:rPr>
        <w:t xml:space="preserve"> – вызов функции API </w:t>
      </w:r>
      <w:proofErr w:type="spellStart"/>
      <w:r w:rsidRPr="009E1510">
        <w:rPr>
          <w:lang w:val="ru-RU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ru-RU"/>
        </w:rPr>
      </w:pPr>
      <w:r>
        <w:rPr>
          <w:lang w:val="ru-RU"/>
        </w:rPr>
        <w:t xml:space="preserve">ADDR </w:t>
      </w:r>
      <w:proofErr w:type="spellStart"/>
      <w:r>
        <w:rPr>
          <w:lang w:val="ru-RU"/>
        </w:rPr>
        <w:t>FirstName</w:t>
      </w:r>
      <w:proofErr w:type="spellEnd"/>
      <w:r>
        <w:rPr>
          <w:lang w:val="ru-RU"/>
        </w:rPr>
        <w:t xml:space="preserve">,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ru-RU"/>
        </w:rPr>
        <w:tab/>
      </w:r>
      <w:r w:rsidRPr="009E1510">
        <w:rPr>
          <w:lang w:val="ru-RU"/>
        </w:rPr>
        <w:t>;ADDR</w:t>
      </w:r>
      <w:proofErr w:type="gramEnd"/>
      <w:r w:rsidRPr="009E1510">
        <w:rPr>
          <w:lang w:val="ru-RU"/>
        </w:rPr>
        <w:t xml:space="preserve"> нахождение адреса </w:t>
      </w:r>
      <w:proofErr w:type="spellStart"/>
      <w:r w:rsidRPr="009E1510">
        <w:rPr>
          <w:lang w:val="ru-RU"/>
        </w:rPr>
        <w:t>FirstName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ru-RU"/>
        </w:rPr>
      </w:pPr>
      <w:r w:rsidRPr="009E1510">
        <w:rPr>
          <w:lang w:val="ru-RU"/>
        </w:rPr>
        <w:t xml:space="preserve">ADDR </w:t>
      </w:r>
      <w:proofErr w:type="spellStart"/>
      <w:r w:rsidRPr="009E1510">
        <w:rPr>
          <w:lang w:val="ru-RU"/>
        </w:rPr>
        <w:t>MsgBoxTitle</w:t>
      </w:r>
      <w:proofErr w:type="spellEnd"/>
      <w:r w:rsidRPr="009E1510">
        <w:rPr>
          <w:lang w:val="ru-RU"/>
        </w:rPr>
        <w:t xml:space="preserve">, </w:t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r w:rsidRPr="009E1510">
        <w:rPr>
          <w:lang w:val="ru-RU"/>
        </w:rPr>
        <w:tab/>
      </w:r>
      <w:proofErr w:type="gramStart"/>
      <w:r w:rsidRPr="009E1510">
        <w:rPr>
          <w:lang w:val="ru-RU"/>
        </w:rPr>
        <w:tab/>
        <w:t>;ADDR</w:t>
      </w:r>
      <w:proofErr w:type="gramEnd"/>
      <w:r w:rsidRPr="009E1510">
        <w:rPr>
          <w:lang w:val="ru-RU"/>
        </w:rPr>
        <w:t xml:space="preserve"> нахождение адреса </w:t>
      </w:r>
      <w:proofErr w:type="spellStart"/>
      <w:r w:rsidRPr="009E1510">
        <w:rPr>
          <w:lang w:val="ru-RU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MB_OK OR MB_ICONEXCLAMATION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</w:t>
      </w:r>
      <w:r w:rsidRPr="009E1510">
        <w:rPr>
          <w:lang w:val="ru-RU"/>
        </w:rPr>
        <w:t>кнопка</w:t>
      </w:r>
      <w:proofErr w:type="gramEnd"/>
      <w:r>
        <w:rPr>
          <w:lang w:val="en-US"/>
        </w:rPr>
        <w:t xml:space="preserve"> «OK»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F77E9" w:rsidRDefault="009E1510" w:rsidP="009E1510">
      <w:pPr>
        <w:spacing w:after="0" w:line="240" w:lineRule="auto"/>
        <w:rPr>
          <w:lang w:val="en-US"/>
        </w:rPr>
      </w:pPr>
      <w:r w:rsidRPr="009F77E9">
        <w:rPr>
          <w:lang w:val="en-US"/>
        </w:rPr>
        <w:t xml:space="preserve">ADDR </w:t>
      </w:r>
      <w:proofErr w:type="spellStart"/>
      <w:r w:rsidRPr="009F77E9">
        <w:rPr>
          <w:lang w:val="en-US"/>
        </w:rPr>
        <w:t>LastName</w:t>
      </w:r>
      <w:proofErr w:type="spellEnd"/>
      <w:r w:rsidRPr="009F77E9">
        <w:rPr>
          <w:lang w:val="en-US"/>
        </w:rPr>
        <w:t xml:space="preserve">, </w:t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</w:p>
    <w:p w:rsidR="009E1510" w:rsidRPr="009F77E9" w:rsidRDefault="009E1510" w:rsidP="009E1510">
      <w:pPr>
        <w:spacing w:after="0" w:line="240" w:lineRule="auto"/>
        <w:rPr>
          <w:lang w:val="en-US"/>
        </w:rPr>
      </w:pPr>
      <w:proofErr w:type="gramStart"/>
      <w:r w:rsidRPr="009F77E9">
        <w:rPr>
          <w:lang w:val="en-US"/>
        </w:rPr>
        <w:t>;ADDR</w:t>
      </w:r>
      <w:proofErr w:type="gramEnd"/>
      <w:r w:rsidRPr="009F77E9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F77E9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F77E9">
        <w:rPr>
          <w:lang w:val="en-US"/>
        </w:rPr>
        <w:t xml:space="preserve"> </w:t>
      </w:r>
      <w:proofErr w:type="spellStart"/>
      <w:r w:rsidRPr="009F77E9">
        <w:rPr>
          <w:lang w:val="en-US"/>
        </w:rPr>
        <w:t>LastName</w:t>
      </w:r>
      <w:proofErr w:type="spellEnd"/>
    </w:p>
    <w:p w:rsidR="009E1510" w:rsidRPr="009F77E9" w:rsidRDefault="009E1510" w:rsidP="009E1510">
      <w:pPr>
        <w:spacing w:after="0" w:line="240" w:lineRule="auto"/>
        <w:rPr>
          <w:lang w:val="en-US"/>
        </w:rPr>
      </w:pPr>
      <w:r w:rsidRPr="009F77E9">
        <w:rPr>
          <w:lang w:val="en-US"/>
        </w:rPr>
        <w:t xml:space="preserve">ADDR </w:t>
      </w:r>
      <w:proofErr w:type="spellStart"/>
      <w:r w:rsidRPr="009F77E9">
        <w:rPr>
          <w:lang w:val="en-US"/>
        </w:rPr>
        <w:t>MsgBoxTitle</w:t>
      </w:r>
      <w:proofErr w:type="spellEnd"/>
      <w:r w:rsidRPr="009F77E9">
        <w:rPr>
          <w:lang w:val="en-US"/>
        </w:rPr>
        <w:t xml:space="preserve">, </w:t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proofErr w:type="gramStart"/>
      <w:r w:rsidRPr="009F77E9">
        <w:rPr>
          <w:lang w:val="en-US"/>
        </w:rPr>
        <w:t>;ADDR</w:t>
      </w:r>
      <w:proofErr w:type="gramEnd"/>
      <w:r w:rsidRPr="009F77E9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F77E9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F77E9">
        <w:rPr>
          <w:lang w:val="en-US"/>
        </w:rPr>
        <w:t xml:space="preserve"> </w:t>
      </w:r>
      <w:proofErr w:type="spellStart"/>
      <w:r w:rsidRPr="009F77E9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>MB_YESNO OR MB_ICONINFORMATION OR MB_DEFBUTTON1</w:t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MiddleName</w:t>
      </w:r>
      <w:proofErr w:type="spellEnd"/>
    </w:p>
    <w:p w:rsidR="009E1510" w:rsidRPr="009F77E9" w:rsidRDefault="009E1510" w:rsidP="009E1510">
      <w:pPr>
        <w:spacing w:after="0" w:line="240" w:lineRule="auto"/>
        <w:rPr>
          <w:lang w:val="en-US"/>
        </w:rPr>
      </w:pPr>
      <w:r w:rsidRPr="009F77E9">
        <w:rPr>
          <w:lang w:val="en-US"/>
        </w:rPr>
        <w:t xml:space="preserve">ADDR </w:t>
      </w:r>
      <w:proofErr w:type="spellStart"/>
      <w:r w:rsidRPr="009F77E9">
        <w:rPr>
          <w:lang w:val="en-US"/>
        </w:rPr>
        <w:t>MsgBoxTitle</w:t>
      </w:r>
      <w:proofErr w:type="spellEnd"/>
      <w:r w:rsidRPr="009F77E9">
        <w:rPr>
          <w:lang w:val="en-US"/>
        </w:rPr>
        <w:t xml:space="preserve">, </w:t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proofErr w:type="gramStart"/>
      <w:r w:rsidRPr="009F77E9">
        <w:rPr>
          <w:lang w:val="en-US"/>
        </w:rPr>
        <w:t>;ADDR</w:t>
      </w:r>
      <w:proofErr w:type="gramEnd"/>
      <w:r w:rsidRPr="009F77E9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F77E9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F77E9">
        <w:rPr>
          <w:lang w:val="en-US"/>
        </w:rPr>
        <w:t xml:space="preserve"> </w:t>
      </w:r>
      <w:proofErr w:type="spellStart"/>
      <w:r w:rsidRPr="009F77E9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>MB_OKCANCEL OR MB_ICONQUESTION OR MB_DEFBUTTON2</w:t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ADDR </w:t>
      </w:r>
      <w:proofErr w:type="spellStart"/>
      <w:r w:rsidRPr="009E1510">
        <w:rPr>
          <w:lang w:val="en-US"/>
        </w:rPr>
        <w:t>NameOfGroup</w:t>
      </w:r>
      <w:proofErr w:type="spellEnd"/>
      <w:r w:rsidRPr="009E1510">
        <w:rPr>
          <w:lang w:val="en-US"/>
        </w:rPr>
        <w:t xml:space="preserve">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NameOfGroup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ADDR </w:t>
      </w:r>
      <w:proofErr w:type="spellStart"/>
      <w:r w:rsidRPr="009E1510">
        <w:rPr>
          <w:lang w:val="en-US"/>
        </w:rPr>
        <w:t>MsgBoxTitle</w:t>
      </w:r>
      <w:proofErr w:type="spellEnd"/>
      <w:r w:rsidRPr="009E1510">
        <w:rPr>
          <w:lang w:val="en-US"/>
        </w:rPr>
        <w:t xml:space="preserve">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>MB_YESNOCANCEL OR</w:t>
      </w:r>
      <w:r>
        <w:rPr>
          <w:lang w:val="en-US"/>
        </w:rPr>
        <w:t xml:space="preserve"> MB_ICONSTOP OR MB_DEFBUTTON3</w:t>
      </w:r>
      <w:r>
        <w:rPr>
          <w:lang w:val="en-US"/>
        </w:rPr>
        <w:tab/>
      </w:r>
      <w:proofErr w:type="gramStart"/>
      <w:r w:rsidRPr="009E1510">
        <w:rPr>
          <w:lang w:val="en-US"/>
        </w:rPr>
        <w:t>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DirectionOfLearn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DirectionOfLearn</w:t>
      </w:r>
      <w:proofErr w:type="spellEnd"/>
    </w:p>
    <w:p w:rsidR="009E1510" w:rsidRPr="009F77E9" w:rsidRDefault="009E1510" w:rsidP="009E1510">
      <w:pPr>
        <w:spacing w:after="0" w:line="240" w:lineRule="auto"/>
        <w:rPr>
          <w:lang w:val="en-US"/>
        </w:rPr>
      </w:pPr>
      <w:r w:rsidRPr="009F77E9">
        <w:rPr>
          <w:lang w:val="en-US"/>
        </w:rPr>
        <w:t xml:space="preserve">ADDR </w:t>
      </w:r>
      <w:proofErr w:type="spellStart"/>
      <w:r w:rsidRPr="009F77E9">
        <w:rPr>
          <w:lang w:val="en-US"/>
        </w:rPr>
        <w:t>MsgBoxTitle</w:t>
      </w:r>
      <w:proofErr w:type="spellEnd"/>
      <w:r w:rsidRPr="009F77E9">
        <w:rPr>
          <w:lang w:val="en-US"/>
        </w:rPr>
        <w:t xml:space="preserve">, </w:t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proofErr w:type="gramStart"/>
      <w:r w:rsidRPr="009F77E9">
        <w:rPr>
          <w:lang w:val="en-US"/>
        </w:rPr>
        <w:t>;ADDR</w:t>
      </w:r>
      <w:proofErr w:type="gramEnd"/>
      <w:r w:rsidRPr="009F77E9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F77E9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F77E9">
        <w:rPr>
          <w:lang w:val="en-US"/>
        </w:rPr>
        <w:t xml:space="preserve"> </w:t>
      </w:r>
      <w:proofErr w:type="spellStart"/>
      <w:r w:rsidRPr="009F77E9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MB_RETRYCANCEL OR MB_ICONQUESTION OR </w:t>
      </w:r>
      <w:proofErr w:type="gramStart"/>
      <w:r w:rsidRPr="009E1510">
        <w:rPr>
          <w:lang w:val="en-US"/>
        </w:rPr>
        <w:t>MB_DEFBUTTON2  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eax,Day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push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eax,Mounth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push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eax,Year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lastRenderedPageBreak/>
        <w:t>push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LEA </w:t>
      </w:r>
      <w:proofErr w:type="spellStart"/>
      <w:r w:rsidRPr="009E1510">
        <w:rPr>
          <w:lang w:val="en-US"/>
        </w:rPr>
        <w:t>eax</w:t>
      </w:r>
      <w:proofErr w:type="spellEnd"/>
      <w:r w:rsidRPr="009E1510">
        <w:rPr>
          <w:lang w:val="en-US"/>
        </w:rPr>
        <w:t>, format1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push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LEA </w:t>
      </w:r>
      <w:proofErr w:type="spellStart"/>
      <w:r w:rsidRPr="009E1510">
        <w:rPr>
          <w:lang w:val="en-US"/>
        </w:rPr>
        <w:t>eax</w:t>
      </w:r>
      <w:proofErr w:type="spellEnd"/>
      <w:r w:rsidRPr="009E1510">
        <w:rPr>
          <w:lang w:val="en-US"/>
        </w:rPr>
        <w:t xml:space="preserve">, </w:t>
      </w:r>
      <w:proofErr w:type="spellStart"/>
      <w:r w:rsidRPr="009E1510">
        <w:rPr>
          <w:lang w:val="en-US"/>
        </w:rPr>
        <w:t>MsgBoxText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push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call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wsprintf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add  esp,5</w:t>
      </w:r>
      <w:proofErr w:type="gramEnd"/>
      <w:r>
        <w:rPr>
          <w:lang w:val="en-US"/>
        </w:rPr>
        <w:t>*4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="00C836C6" w:rsidRPr="00C836C6">
        <w:rPr>
          <w:lang w:val="en-US"/>
        </w:rPr>
        <w:t xml:space="preserve"> </w:t>
      </w:r>
      <w:r w:rsidRPr="009E1510">
        <w:rPr>
          <w:lang w:val="en-US"/>
        </w:rPr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MsgBoxText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1510">
        <w:rPr>
          <w:lang w:val="en-US"/>
        </w:rPr>
        <w:t xml:space="preserve"> </w:t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DirectionOfLearn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ADDR </w:t>
      </w:r>
      <w:proofErr w:type="spellStart"/>
      <w:r w:rsidRPr="009E1510">
        <w:rPr>
          <w:lang w:val="en-US"/>
        </w:rPr>
        <w:t>MsgBoxTitle</w:t>
      </w:r>
      <w:proofErr w:type="spellEnd"/>
      <w:r w:rsidRPr="009E1510">
        <w:rPr>
          <w:lang w:val="en-US"/>
        </w:rPr>
        <w:t xml:space="preserve">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MB_OKCANCEL OR MB_YESNO OR MB_DEFBUTTON1 OR </w:t>
      </w:r>
      <w:proofErr w:type="gramStart"/>
      <w:r w:rsidRPr="009E1510">
        <w:rPr>
          <w:lang w:val="en-US"/>
        </w:rPr>
        <w:t>MB_ICONSTOP 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wsprintf,addr</w:t>
      </w:r>
      <w:proofErr w:type="spell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</w:t>
      </w:r>
      <w:r>
        <w:rPr>
          <w:lang w:val="en-US"/>
        </w:rPr>
        <w:t>gBoxText,addr</w:t>
      </w:r>
      <w:proofErr w:type="spellEnd"/>
      <w:r>
        <w:rPr>
          <w:lang w:val="en-US"/>
        </w:rPr>
        <w:t xml:space="preserve"> format2,GroupCode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MsgBoxText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DirectionOfLearn</w:t>
      </w:r>
      <w:proofErr w:type="spellEnd"/>
    </w:p>
    <w:p w:rsidR="009E1510" w:rsidRPr="009F77E9" w:rsidRDefault="009E1510" w:rsidP="009E1510">
      <w:pPr>
        <w:spacing w:after="0" w:line="240" w:lineRule="auto"/>
        <w:rPr>
          <w:lang w:val="en-US"/>
        </w:rPr>
      </w:pPr>
      <w:r w:rsidRPr="009F77E9">
        <w:rPr>
          <w:lang w:val="en-US"/>
        </w:rPr>
        <w:t xml:space="preserve">ADDR </w:t>
      </w:r>
      <w:proofErr w:type="spellStart"/>
      <w:r w:rsidRPr="009F77E9">
        <w:rPr>
          <w:lang w:val="en-US"/>
        </w:rPr>
        <w:t>MsgBoxTitle</w:t>
      </w:r>
      <w:proofErr w:type="spellEnd"/>
      <w:r w:rsidRPr="009F77E9">
        <w:rPr>
          <w:lang w:val="en-US"/>
        </w:rPr>
        <w:t xml:space="preserve">, </w:t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r w:rsidRPr="009F77E9">
        <w:rPr>
          <w:lang w:val="en-US"/>
        </w:rPr>
        <w:tab/>
      </w:r>
      <w:proofErr w:type="gramStart"/>
      <w:r w:rsidRPr="009F77E9">
        <w:rPr>
          <w:lang w:val="en-US"/>
        </w:rPr>
        <w:t>;ADDR</w:t>
      </w:r>
      <w:proofErr w:type="gramEnd"/>
      <w:r w:rsidRPr="009F77E9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F77E9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F77E9">
        <w:rPr>
          <w:lang w:val="en-US"/>
        </w:rPr>
        <w:t xml:space="preserve"> </w:t>
      </w:r>
      <w:proofErr w:type="spellStart"/>
      <w:r w:rsidRPr="009F77E9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>MB_YESNO OR MB_</w:t>
      </w:r>
      <w:r>
        <w:rPr>
          <w:lang w:val="en-US"/>
        </w:rPr>
        <w:t xml:space="preserve">DEFBUTTON1 OR MB_ICONSTOP     </w:t>
      </w:r>
      <w:proofErr w:type="gramStart"/>
      <w:r w:rsidRPr="009E1510">
        <w:rPr>
          <w:lang w:val="en-US"/>
        </w:rPr>
        <w:t>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wsprintf,addr</w:t>
      </w:r>
      <w:proofErr w:type="spell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</w:t>
      </w:r>
      <w:r>
        <w:rPr>
          <w:lang w:val="en-US"/>
        </w:rPr>
        <w:t>gBoxText,addr</w:t>
      </w:r>
      <w:proofErr w:type="spellEnd"/>
      <w:r>
        <w:rPr>
          <w:lang w:val="en-US"/>
        </w:rPr>
        <w:t xml:space="preserve"> format3,LearnCode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MsgBoxText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DirectionOfLearn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ADDR </w:t>
      </w:r>
      <w:proofErr w:type="spellStart"/>
      <w:r w:rsidRPr="009E1510">
        <w:rPr>
          <w:lang w:val="en-US"/>
        </w:rPr>
        <w:t>MsgBoxTitle</w:t>
      </w:r>
      <w:proofErr w:type="spellEnd"/>
      <w:r w:rsidRPr="009E1510">
        <w:rPr>
          <w:lang w:val="en-US"/>
        </w:rPr>
        <w:t xml:space="preserve">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>MB_YESNO OR MB_D</w:t>
      </w:r>
      <w:r>
        <w:rPr>
          <w:lang w:val="en-US"/>
        </w:rPr>
        <w:t xml:space="preserve">EFBUTTON1 OR MB_ICONSTOP    </w:t>
      </w:r>
      <w:proofErr w:type="gramStart"/>
      <w:r w:rsidRPr="009E1510">
        <w:rPr>
          <w:lang w:val="en-US"/>
        </w:rPr>
        <w:t>;</w:t>
      </w:r>
      <w:r w:rsidR="004C0587"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eax,Day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edx,Mounth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spellStart"/>
      <w:proofErr w:type="gramStart"/>
      <w:r w:rsidRPr="009E1510">
        <w:rPr>
          <w:lang w:val="en-US"/>
        </w:rPr>
        <w:t>movzx</w:t>
      </w:r>
      <w:proofErr w:type="spellEnd"/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ecx,Year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wsprintf,addr</w:t>
      </w:r>
      <w:proofErr w:type="spell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MsgB</w:t>
      </w:r>
      <w:r>
        <w:rPr>
          <w:lang w:val="en-US"/>
        </w:rPr>
        <w:t>oxText,addr</w:t>
      </w:r>
      <w:proofErr w:type="spellEnd"/>
      <w:r>
        <w:rPr>
          <w:lang w:val="en-US"/>
        </w:rPr>
        <w:t xml:space="preserve"> format4,eax,edx,ecx</w:t>
      </w:r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MessageBox</w:t>
      </w:r>
      <w:proofErr w:type="spellEnd"/>
      <w:r w:rsidRPr="009E1510">
        <w:rPr>
          <w:lang w:val="en-US"/>
        </w:rPr>
        <w:t xml:space="preserve">, 0,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 </w:t>
      </w:r>
      <w:proofErr w:type="spellStart"/>
      <w:r w:rsidRPr="009E1510">
        <w:rPr>
          <w:lang w:val="en-US"/>
        </w:rPr>
        <w:t>MessageBox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>
        <w:rPr>
          <w:lang w:val="en-US"/>
        </w:rPr>
        <w:t xml:space="preserve">ADDR </w:t>
      </w:r>
      <w:proofErr w:type="spellStart"/>
      <w:r>
        <w:rPr>
          <w:lang w:val="en-US"/>
        </w:rPr>
        <w:t>MsgBoxText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DirectionOfLearn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ADDR </w:t>
      </w:r>
      <w:proofErr w:type="spellStart"/>
      <w:r w:rsidRPr="009E1510">
        <w:rPr>
          <w:lang w:val="en-US"/>
        </w:rPr>
        <w:t>MsgBoxTitle</w:t>
      </w:r>
      <w:proofErr w:type="spellEnd"/>
      <w:r w:rsidRPr="009E1510">
        <w:rPr>
          <w:lang w:val="en-US"/>
        </w:rPr>
        <w:t xml:space="preserve">, 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proofErr w:type="gramStart"/>
      <w:r w:rsidRPr="009E1510">
        <w:rPr>
          <w:lang w:val="en-US"/>
        </w:rPr>
        <w:t>;ADDR</w:t>
      </w:r>
      <w:proofErr w:type="gramEnd"/>
      <w:r w:rsidRPr="009E1510">
        <w:rPr>
          <w:lang w:val="en-US"/>
        </w:rPr>
        <w:t xml:space="preserve"> </w:t>
      </w:r>
      <w:r w:rsidRPr="009E1510">
        <w:rPr>
          <w:lang w:val="ru-RU"/>
        </w:rPr>
        <w:t>нахождение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адреса</w:t>
      </w:r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MsgBoxTitle</w:t>
      </w:r>
      <w:proofErr w:type="spell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r w:rsidRPr="009E1510">
        <w:rPr>
          <w:lang w:val="en-US"/>
        </w:rPr>
        <w:t xml:space="preserve">MB_OKCANCEL OR MB_YESNO OR MB_DEFBUTTON1 OR </w:t>
      </w:r>
      <w:proofErr w:type="gramStart"/>
      <w:r w:rsidRPr="009E1510">
        <w:rPr>
          <w:lang w:val="en-US"/>
        </w:rPr>
        <w:t>MB_ICONSTOP ;</w:t>
      </w:r>
      <w:r>
        <w:rPr>
          <w:lang w:val="ru-RU"/>
        </w:rPr>
        <w:t>кнопки</w:t>
      </w:r>
      <w:proofErr w:type="gramEnd"/>
    </w:p>
    <w:p w:rsidR="009E1510" w:rsidRPr="009E1510" w:rsidRDefault="009E1510" w:rsidP="009E1510">
      <w:pPr>
        <w:spacing w:after="0" w:line="240" w:lineRule="auto"/>
        <w:rPr>
          <w:lang w:val="en-US"/>
        </w:rPr>
      </w:pPr>
      <w:proofErr w:type="gramStart"/>
      <w:r w:rsidRPr="009E1510">
        <w:rPr>
          <w:lang w:val="en-US"/>
        </w:rPr>
        <w:t>invoke</w:t>
      </w:r>
      <w:proofErr w:type="gramEnd"/>
      <w:r w:rsidRPr="009E1510">
        <w:rPr>
          <w:lang w:val="en-US"/>
        </w:rPr>
        <w:t xml:space="preserve"> </w:t>
      </w:r>
      <w:proofErr w:type="spellStart"/>
      <w:r w:rsidRPr="009E1510">
        <w:rPr>
          <w:lang w:val="en-US"/>
        </w:rPr>
        <w:t>ExitProcess</w:t>
      </w:r>
      <w:proofErr w:type="spellEnd"/>
      <w:r w:rsidRPr="009E1510">
        <w:rPr>
          <w:lang w:val="en-US"/>
        </w:rPr>
        <w:t>, 0</w:t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</w:r>
      <w:r w:rsidRPr="009E1510">
        <w:rPr>
          <w:lang w:val="en-US"/>
        </w:rPr>
        <w:tab/>
        <w:t xml:space="preserve">;invoke – </w:t>
      </w:r>
      <w:r w:rsidRPr="009E1510">
        <w:rPr>
          <w:lang w:val="ru-RU"/>
        </w:rPr>
        <w:t>вызов</w:t>
      </w:r>
      <w:r w:rsidRPr="009E1510">
        <w:rPr>
          <w:lang w:val="en-US"/>
        </w:rPr>
        <w:t xml:space="preserve"> </w:t>
      </w:r>
      <w:r w:rsidRPr="009E1510">
        <w:rPr>
          <w:lang w:val="ru-RU"/>
        </w:rPr>
        <w:t>функции</w:t>
      </w:r>
      <w:r w:rsidRPr="009E1510">
        <w:rPr>
          <w:lang w:val="en-US"/>
        </w:rPr>
        <w:t xml:space="preserve"> API</w:t>
      </w:r>
    </w:p>
    <w:p w:rsidR="007921A9" w:rsidRDefault="004C0587" w:rsidP="007921A9">
      <w:pPr>
        <w:spacing w:after="0" w:line="240" w:lineRule="auto"/>
        <w:rPr>
          <w:lang w:val="ru-RU"/>
        </w:rPr>
      </w:pPr>
      <w:proofErr w:type="spellStart"/>
      <w:proofErr w:type="gramStart"/>
      <w:r>
        <w:rPr>
          <w:lang w:val="ru-RU"/>
        </w:rPr>
        <w:t>end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start</w:t>
      </w:r>
      <w:proofErr w:type="spellEnd"/>
    </w:p>
    <w:p w:rsidR="004C0587" w:rsidRPr="004C0587" w:rsidRDefault="004C0587" w:rsidP="007921A9">
      <w:pPr>
        <w:spacing w:after="0" w:line="240" w:lineRule="auto"/>
        <w:rPr>
          <w:lang w:val="ru-RU"/>
        </w:rPr>
      </w:pPr>
    </w:p>
    <w:p w:rsidR="000C4307" w:rsidRDefault="004C0587" w:rsidP="004C058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10638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мп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87" w:rsidRDefault="004C0587" w:rsidP="004C058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1.2 Дамп памяти ко второму заданию.</w:t>
      </w:r>
    </w:p>
    <w:p w:rsidR="004C0587" w:rsidRDefault="004C0587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4C0587" w:rsidRDefault="004C0587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Во втором задание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wsprintf</w:t>
      </w:r>
      <w:proofErr w:type="spellEnd"/>
      <w:r w:rsidRPr="004C058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masm</w:t>
      </w:r>
      <w:proofErr w:type="spellEnd"/>
      <w:r w:rsidRPr="004C0587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забагованная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возможно не использует соглашения о вызовах, в листинге были показаны два способа обхода этой проблемы – это вызов через </w:t>
      </w:r>
      <w:r>
        <w:rPr>
          <w:rFonts w:ascii="Times New Roman" w:hAnsi="Times New Roman"/>
          <w:sz w:val="28"/>
          <w:szCs w:val="28"/>
          <w:lang w:val="en-US"/>
        </w:rPr>
        <w:t>call</w:t>
      </w:r>
      <w:r w:rsidRPr="004C058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стек, или вызовом </w:t>
      </w:r>
      <w:r>
        <w:rPr>
          <w:rFonts w:ascii="Times New Roman" w:hAnsi="Times New Roman"/>
          <w:sz w:val="28"/>
          <w:szCs w:val="28"/>
          <w:lang w:val="en-US"/>
        </w:rPr>
        <w:t>invoke</w:t>
      </w:r>
      <w:r>
        <w:rPr>
          <w:rFonts w:ascii="Times New Roman" w:hAnsi="Times New Roman"/>
          <w:sz w:val="28"/>
          <w:szCs w:val="28"/>
          <w:lang w:val="ru-RU"/>
        </w:rPr>
        <w:t>, но перед этим данные передаются в регистры.</w:t>
      </w:r>
    </w:p>
    <w:p w:rsidR="006469CF" w:rsidRDefault="009F77E9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63323" cy="2943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кн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E9" w:rsidRDefault="009F77E9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1.3 Выводимые окна программой во втором задании</w:t>
      </w:r>
    </w:p>
    <w:p w:rsidR="009F77E9" w:rsidRDefault="009F77E9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F77E9" w:rsidRDefault="009F77E9" w:rsidP="004C058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1.3.3) Листинг к зданию 3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;Черкашин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В.А. АКТСИу17-2 </w:t>
      </w:r>
      <w:proofErr w:type="spellStart"/>
      <w:r w:rsidRPr="009F77E9">
        <w:rPr>
          <w:rFonts w:asciiTheme="minorHAnsi" w:hAnsiTheme="minorHAnsi" w:cstheme="minorHAnsi"/>
          <w:lang w:val="ru-RU"/>
        </w:rPr>
        <w:t>лаб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1 Задание 3</w:t>
      </w:r>
    </w:p>
    <w:p w:rsidR="009F77E9" w:rsidRPr="001A5C8E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 w:rsidRPr="001A5C8E">
        <w:rPr>
          <w:rFonts w:asciiTheme="minorHAnsi" w:hAnsiTheme="minorHAnsi" w:cstheme="minorHAnsi"/>
          <w:lang w:val="ru-RU"/>
        </w:rPr>
        <w:t xml:space="preserve">.486 </w:t>
      </w:r>
      <w:r w:rsidRPr="001A5C8E">
        <w:rPr>
          <w:rFonts w:asciiTheme="minorHAnsi" w:hAnsiTheme="minorHAnsi" w:cstheme="minorHAnsi"/>
          <w:lang w:val="ru-RU"/>
        </w:rPr>
        <w:tab/>
      </w:r>
      <w:r w:rsidRPr="001A5C8E">
        <w:rPr>
          <w:rFonts w:asciiTheme="minorHAnsi" w:hAnsiTheme="minorHAnsi" w:cstheme="minorHAnsi"/>
          <w:lang w:val="ru-RU"/>
        </w:rPr>
        <w:tab/>
      </w:r>
      <w:r w:rsidRPr="001A5C8E">
        <w:rPr>
          <w:rFonts w:asciiTheme="minorHAnsi" w:hAnsiTheme="minorHAnsi" w:cstheme="minorHAnsi"/>
          <w:lang w:val="ru-RU"/>
        </w:rPr>
        <w:tab/>
      </w:r>
      <w:proofErr w:type="gramStart"/>
      <w:r w:rsidRPr="001A5C8E">
        <w:rPr>
          <w:rFonts w:asciiTheme="minorHAnsi" w:hAnsiTheme="minorHAnsi" w:cstheme="minorHAnsi"/>
          <w:lang w:val="ru-RU"/>
        </w:rPr>
        <w:tab/>
        <w:t>;</w:t>
      </w:r>
      <w:r w:rsidRPr="009F77E9">
        <w:rPr>
          <w:rFonts w:asciiTheme="minorHAnsi" w:hAnsiTheme="minorHAnsi" w:cstheme="minorHAnsi"/>
          <w:lang w:val="ru-RU"/>
        </w:rPr>
        <w:t>используется</w:t>
      </w:r>
      <w:proofErr w:type="gramEnd"/>
      <w:r w:rsidRPr="001A5C8E"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набор</w:t>
      </w:r>
      <w:r w:rsidRPr="001A5C8E"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команд</w:t>
      </w:r>
      <w:r w:rsidRPr="001A5C8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i</w:t>
      </w:r>
      <w:proofErr w:type="spellEnd"/>
      <w:r w:rsidRPr="001A5C8E">
        <w:rPr>
          <w:rFonts w:asciiTheme="minorHAnsi" w:hAnsiTheme="minorHAnsi" w:cstheme="minorHAnsi"/>
          <w:lang w:val="ru-RU"/>
        </w:rPr>
        <w:t>80486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en-US"/>
        </w:rPr>
        <w:t>model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flat</w:t>
      </w:r>
      <w:r w:rsidRPr="009F77E9">
        <w:rPr>
          <w:rFonts w:asciiTheme="minorHAnsi" w:hAnsiTheme="minorHAnsi" w:cstheme="minorHAnsi"/>
          <w:lang w:val="ru-RU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stdcall</w:t>
      </w:r>
      <w:proofErr w:type="spellEnd"/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 xml:space="preserve">;используемая модель памяти </w:t>
      </w:r>
      <w:r w:rsidRPr="009F77E9">
        <w:rPr>
          <w:rFonts w:asciiTheme="minorHAnsi" w:hAnsiTheme="minorHAnsi" w:cstheme="minorHAnsi"/>
          <w:lang w:val="en-US"/>
        </w:rPr>
        <w:t>FLAT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option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casemap</w:t>
      </w:r>
      <w:proofErr w:type="spellEnd"/>
      <w:r w:rsidRPr="009F77E9">
        <w:rPr>
          <w:rFonts w:asciiTheme="minorHAnsi" w:hAnsiTheme="minorHAnsi" w:cstheme="minorHAnsi"/>
          <w:lang w:val="en-US"/>
        </w:rPr>
        <w:t>: none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include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\masm32\include\windows.inc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include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\masm32\include\user32.inc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include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\masm32\include\kernel32.inc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include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  \m</w:t>
      </w:r>
      <w:r>
        <w:rPr>
          <w:rFonts w:asciiTheme="minorHAnsi" w:hAnsiTheme="minorHAnsi" w:cstheme="minorHAnsi"/>
          <w:lang w:val="en-US"/>
        </w:rPr>
        <w:t>asm32\include\msvcrt.inc</w:t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 ;</w:t>
      </w:r>
      <w:r w:rsidRPr="009F77E9">
        <w:rPr>
          <w:rFonts w:asciiTheme="minorHAnsi" w:hAnsiTheme="minorHAnsi" w:cstheme="minorHAnsi"/>
          <w:lang w:val="ru-RU"/>
        </w:rPr>
        <w:t>для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crt_atoi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includelib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\masm32\lib\user32.lib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includelib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\masm32\lib\kernel32.lib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include</w:t>
      </w:r>
      <w:r>
        <w:rPr>
          <w:rFonts w:asciiTheme="minorHAnsi" w:hAnsiTheme="minorHAnsi" w:cstheme="minorHAnsi"/>
          <w:lang w:val="en-US"/>
        </w:rPr>
        <w:t>lib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\masm32\lib\msvcrt.lib </w:t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>;</w:t>
      </w:r>
      <w:r w:rsidRPr="009F77E9">
        <w:rPr>
          <w:rFonts w:asciiTheme="minorHAnsi" w:hAnsiTheme="minorHAnsi" w:cstheme="minorHAnsi"/>
          <w:lang w:val="ru-RU"/>
        </w:rPr>
        <w:t>для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crt_atoi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 w:rsidRPr="009F77E9">
        <w:rPr>
          <w:rFonts w:asciiTheme="minorHAnsi" w:hAnsiTheme="minorHAnsi" w:cstheme="minorHAnsi"/>
          <w:lang w:val="ru-RU"/>
        </w:rPr>
        <w:t>;=======================================================================================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>.</w:t>
      </w:r>
      <w:proofErr w:type="spellStart"/>
      <w:r>
        <w:rPr>
          <w:rFonts w:asciiTheme="minorHAnsi" w:hAnsiTheme="minorHAnsi" w:cstheme="minorHAnsi"/>
          <w:lang w:val="ru-RU"/>
        </w:rPr>
        <w:t>data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;сегмент данных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titleStr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"Консоль: вывод и ввод данных",0</w:t>
      </w:r>
      <w:r w:rsidRPr="009F77E9"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ab/>
        <w:t>;заголовок консоли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MsgBoxTitle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>
        <w:rPr>
          <w:rFonts w:asciiTheme="minorHAnsi" w:hAnsiTheme="minorHAnsi" w:cstheme="minorHAnsi"/>
          <w:lang w:val="ru-RU"/>
        </w:rPr>
        <w:t xml:space="preserve"> "Вывод информации",</w:t>
      </w:r>
      <w:proofErr w:type="gramStart"/>
      <w:r>
        <w:rPr>
          <w:rFonts w:asciiTheme="minorHAnsi" w:hAnsiTheme="minorHAnsi" w:cstheme="minorHAnsi"/>
          <w:lang w:val="ru-RU"/>
        </w:rPr>
        <w:t xml:space="preserve">0  </w:t>
      </w:r>
      <w:r>
        <w:rPr>
          <w:rFonts w:asciiTheme="minorHAnsi" w:hAnsiTheme="minorHAnsi" w:cstheme="minorHAnsi"/>
          <w:lang w:val="ru-RU"/>
        </w:rPr>
        <w:tab/>
      </w:r>
      <w:proofErr w:type="gramEnd"/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;строка заголовка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MsgBoxText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"Консоль завершила работу",</w:t>
      </w:r>
      <w:r>
        <w:rPr>
          <w:rFonts w:asciiTheme="minorHAnsi" w:hAnsiTheme="minorHAnsi" w:cstheme="minorHAnsi"/>
          <w:lang w:val="ru-RU"/>
        </w:rPr>
        <w:t xml:space="preserve">0 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  <w:t>;строка вывода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FirstName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 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15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(?)  </w:t>
      </w:r>
      <w:r>
        <w:rPr>
          <w:rFonts w:asciiTheme="minorHAnsi" w:hAnsiTheme="minorHAnsi" w:cstheme="minorHAnsi"/>
          <w:lang w:val="ru-RU"/>
        </w:rPr>
        <w:t xml:space="preserve">                          </w:t>
      </w:r>
      <w:proofErr w:type="gramStart"/>
      <w:r>
        <w:rPr>
          <w:rFonts w:asciiTheme="minorHAnsi" w:hAnsiTheme="minorHAnsi" w:cstheme="minorHAnsi"/>
          <w:lang w:val="ru-RU"/>
        </w:rPr>
        <w:t xml:space="preserve">  </w:t>
      </w:r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имени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LastName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  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16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(?) </w:t>
      </w:r>
      <w:r>
        <w:rPr>
          <w:rFonts w:asciiTheme="minorHAnsi" w:hAnsiTheme="minorHAnsi" w:cstheme="minorHAnsi"/>
          <w:lang w:val="ru-RU"/>
        </w:rPr>
        <w:t xml:space="preserve">                           </w:t>
      </w:r>
      <w:proofErr w:type="gramStart"/>
      <w:r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 xml:space="preserve"> 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фамилии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MiddleName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16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>(?)</w:t>
      </w:r>
      <w:r>
        <w:rPr>
          <w:rFonts w:asciiTheme="minorHAnsi" w:hAnsiTheme="minorHAnsi" w:cstheme="minorHAnsi"/>
          <w:lang w:val="ru-RU"/>
        </w:rPr>
        <w:t xml:space="preserve">                          </w:t>
      </w:r>
      <w:r w:rsidRPr="009F77E9">
        <w:rPr>
          <w:rFonts w:asciiTheme="minorHAnsi" w:hAnsiTheme="minorHAnsi" w:cstheme="minorHAnsi"/>
          <w:lang w:val="ru-RU"/>
        </w:rPr>
        <w:t xml:space="preserve"> ;инициализация отчества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NameOfGroup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16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>(?)</w:t>
      </w:r>
      <w:r>
        <w:rPr>
          <w:rFonts w:asciiTheme="minorHAnsi" w:hAnsiTheme="minorHAnsi" w:cstheme="minorHAnsi"/>
          <w:lang w:val="ru-RU"/>
        </w:rPr>
        <w:t xml:space="preserve">                       </w:t>
      </w:r>
      <w:proofErr w:type="gramStart"/>
      <w:r>
        <w:rPr>
          <w:rFonts w:asciiTheme="minorHAnsi" w:hAnsiTheme="minorHAnsi" w:cstheme="minorHAnsi"/>
          <w:lang w:val="ru-RU"/>
        </w:rPr>
        <w:t xml:space="preserve">  </w:t>
      </w:r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имени группы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DirectionOfLearn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16 </w:t>
      </w:r>
      <w:proofErr w:type="spellStart"/>
      <w:r w:rsidRPr="009F77E9">
        <w:rPr>
          <w:rFonts w:asciiTheme="minorHAnsi" w:hAnsiTheme="minorHAnsi" w:cstheme="minorHAnsi"/>
          <w:lang w:val="ru-RU"/>
        </w:rPr>
        <w:t>du</w:t>
      </w:r>
      <w:r>
        <w:rPr>
          <w:rFonts w:asciiTheme="minorHAnsi" w:hAnsiTheme="minorHAnsi" w:cstheme="minorHAnsi"/>
          <w:lang w:val="ru-RU"/>
        </w:rPr>
        <w:t>p</w:t>
      </w:r>
      <w:proofErr w:type="spellEnd"/>
      <w:r>
        <w:rPr>
          <w:rFonts w:asciiTheme="minorHAnsi" w:hAnsiTheme="minorHAnsi" w:cstheme="minorHAnsi"/>
          <w:lang w:val="ru-RU"/>
        </w:rPr>
        <w:t xml:space="preserve">(?)                  </w:t>
      </w:r>
      <w:proofErr w:type="gramStart"/>
      <w:r>
        <w:rPr>
          <w:rFonts w:asciiTheme="minorHAnsi" w:hAnsiTheme="minorHAnsi" w:cstheme="minorHAnsi"/>
          <w:lang w:val="ru-RU"/>
        </w:rPr>
        <w:t xml:space="preserve">  </w:t>
      </w:r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направления обучения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Day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?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                                                   </w:t>
      </w:r>
      <w:r>
        <w:rPr>
          <w:rFonts w:asciiTheme="minorHAnsi" w:hAnsiTheme="minorHAnsi" w:cstheme="minorHAnsi"/>
          <w:lang w:val="ru-RU"/>
        </w:rPr>
        <w:t xml:space="preserve">       </w:t>
      </w:r>
      <w:proofErr w:type="gramStart"/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дня рождения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Mounth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?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                                                </w:t>
      </w:r>
      <w:r>
        <w:rPr>
          <w:rFonts w:asciiTheme="minorHAnsi" w:hAnsiTheme="minorHAnsi" w:cstheme="minorHAnsi"/>
          <w:lang w:val="ru-RU"/>
        </w:rPr>
        <w:t xml:space="preserve">  </w:t>
      </w:r>
      <w:proofErr w:type="gramStart"/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месяца рождения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Year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dw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?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                                                 </w:t>
      </w:r>
      <w:r>
        <w:rPr>
          <w:rFonts w:asciiTheme="minorHAnsi" w:hAnsiTheme="minorHAnsi" w:cstheme="minorHAnsi"/>
          <w:lang w:val="ru-RU"/>
        </w:rPr>
        <w:t xml:space="preserve">     </w:t>
      </w:r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года рождения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GroupCode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?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             </w:t>
      </w:r>
      <w:r>
        <w:rPr>
          <w:rFonts w:asciiTheme="minorHAnsi" w:hAnsiTheme="minorHAnsi" w:cstheme="minorHAnsi"/>
          <w:lang w:val="ru-RU"/>
        </w:rPr>
        <w:t xml:space="preserve">                               </w:t>
      </w:r>
      <w:proofErr w:type="gramStart"/>
      <w:r w:rsidRPr="009F77E9">
        <w:rPr>
          <w:rFonts w:asciiTheme="minorHAnsi" w:hAnsiTheme="minorHAnsi" w:cstheme="minorHAnsi"/>
          <w:lang w:val="ru-RU"/>
        </w:rPr>
        <w:t>;Инициализация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шифра группы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LearnCode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?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                                             </w:t>
      </w:r>
      <w:proofErr w:type="gramStart"/>
      <w:r w:rsidRPr="009F77E9">
        <w:rPr>
          <w:rFonts w:asciiTheme="minorHAnsi" w:hAnsiTheme="minorHAnsi" w:cstheme="minorHAnsi"/>
          <w:lang w:val="ru-RU"/>
        </w:rPr>
        <w:t>;</w:t>
      </w:r>
      <w:proofErr w:type="spellStart"/>
      <w:r w:rsidRPr="009F77E9">
        <w:rPr>
          <w:rFonts w:asciiTheme="minorHAnsi" w:hAnsiTheme="minorHAnsi" w:cstheme="minorHAnsi"/>
          <w:lang w:val="ru-RU"/>
        </w:rPr>
        <w:t>инициализция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направления обучения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1 BYTE "Введение данных",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0,0Ah,0Dh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</w:t>
      </w:r>
      <w:proofErr w:type="gramEnd"/>
      <w:r w:rsidRPr="009F77E9">
        <w:rPr>
          <w:rFonts w:asciiTheme="minorHAnsi" w:hAnsiTheme="minorHAnsi" w:cstheme="minorHAnsi"/>
          <w:lang w:val="ru-RU"/>
        </w:rPr>
        <w:t>1 для выводимой строки + перевод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2 BYT</w:t>
      </w:r>
      <w:r>
        <w:rPr>
          <w:rFonts w:asciiTheme="minorHAnsi" w:hAnsiTheme="minorHAnsi" w:cstheme="minorHAnsi"/>
          <w:lang w:val="ru-RU"/>
        </w:rPr>
        <w:t xml:space="preserve">E "Введите Фамилию",0 </w:t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;буфер2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3 BY</w:t>
      </w:r>
      <w:r>
        <w:rPr>
          <w:rFonts w:asciiTheme="minorHAnsi" w:hAnsiTheme="minorHAnsi" w:cstheme="minorHAnsi"/>
          <w:lang w:val="ru-RU"/>
        </w:rPr>
        <w:t xml:space="preserve">TE "Введите Имя",0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;буфер3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4</w:t>
      </w:r>
      <w:r>
        <w:rPr>
          <w:rFonts w:asciiTheme="minorHAnsi" w:hAnsiTheme="minorHAnsi" w:cstheme="minorHAnsi"/>
          <w:lang w:val="ru-RU"/>
        </w:rPr>
        <w:t xml:space="preserve"> BYTE "Введите Отчество",0 </w:t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;буфер4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5 BYTE "Введи</w:t>
      </w:r>
      <w:r>
        <w:rPr>
          <w:rFonts w:asciiTheme="minorHAnsi" w:hAnsiTheme="minorHAnsi" w:cstheme="minorHAnsi"/>
          <w:lang w:val="ru-RU"/>
        </w:rPr>
        <w:t xml:space="preserve">те Название группы",0   </w:t>
      </w:r>
      <w:r w:rsidRPr="009F77E9">
        <w:rPr>
          <w:rFonts w:asciiTheme="minorHAnsi" w:hAnsiTheme="minorHAnsi" w:cstheme="minorHAnsi"/>
          <w:lang w:val="ru-RU"/>
        </w:rPr>
        <w:t>;буфер5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lastRenderedPageBreak/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6 BYTE "Вве</w:t>
      </w:r>
      <w:r>
        <w:rPr>
          <w:rFonts w:asciiTheme="minorHAnsi" w:hAnsiTheme="minorHAnsi" w:cstheme="minorHAnsi"/>
          <w:lang w:val="ru-RU"/>
        </w:rPr>
        <w:t xml:space="preserve">дите Направление обучения",0 </w:t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;буфер6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7 BYTE "Введите </w:t>
      </w:r>
      <w:r>
        <w:rPr>
          <w:rFonts w:asciiTheme="minorHAnsi" w:hAnsiTheme="minorHAnsi" w:cstheme="minorHAnsi"/>
          <w:lang w:val="ru-RU"/>
        </w:rPr>
        <w:t xml:space="preserve">День рождения",0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;буфер7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8 BYTE "Введите Месяц рождения (числом)",0 </w:t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;буфер8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9 BYTE "Введит</w:t>
      </w:r>
      <w:r>
        <w:rPr>
          <w:rFonts w:asciiTheme="minorHAnsi" w:hAnsiTheme="minorHAnsi" w:cstheme="minorHAnsi"/>
          <w:lang w:val="ru-RU"/>
        </w:rPr>
        <w:t xml:space="preserve">е Год рождения",0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  <w:t xml:space="preserve"> </w:t>
      </w:r>
      <w:r w:rsidRPr="009F77E9">
        <w:rPr>
          <w:rFonts w:asciiTheme="minorHAnsi" w:hAnsiTheme="minorHAnsi" w:cstheme="minorHAnsi"/>
          <w:lang w:val="ru-RU"/>
        </w:rPr>
        <w:t>;буфер9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10 BYTE "Введит</w:t>
      </w:r>
      <w:r>
        <w:rPr>
          <w:rFonts w:asciiTheme="minorHAnsi" w:hAnsiTheme="minorHAnsi" w:cstheme="minorHAnsi"/>
          <w:lang w:val="ru-RU"/>
        </w:rPr>
        <w:t xml:space="preserve">е Шифр группы",0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  <w:t xml:space="preserve"> </w:t>
      </w:r>
      <w:r w:rsidRPr="009F77E9">
        <w:rPr>
          <w:rFonts w:asciiTheme="minorHAnsi" w:hAnsiTheme="minorHAnsi" w:cstheme="minorHAnsi"/>
          <w:lang w:val="ru-RU"/>
        </w:rPr>
        <w:t>;буфер10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buf</w:t>
      </w:r>
      <w:proofErr w:type="gramEnd"/>
      <w:r w:rsidRPr="009F77E9">
        <w:rPr>
          <w:rFonts w:asciiTheme="minorHAnsi" w:hAnsiTheme="minorHAnsi" w:cstheme="minorHAnsi"/>
          <w:lang w:val="ru-RU"/>
        </w:rPr>
        <w:t>11 BYTE "Введите</w:t>
      </w:r>
      <w:r>
        <w:rPr>
          <w:rFonts w:asciiTheme="minorHAnsi" w:hAnsiTheme="minorHAnsi" w:cstheme="minorHAnsi"/>
          <w:lang w:val="ru-RU"/>
        </w:rPr>
        <w:t xml:space="preserve"> Шифр направления обучения",0  </w:t>
      </w:r>
      <w:r w:rsidRPr="009F77E9">
        <w:rPr>
          <w:rFonts w:asciiTheme="minorHAnsi" w:hAnsiTheme="minorHAnsi" w:cstheme="minorHAnsi"/>
          <w:lang w:val="ru-RU"/>
        </w:rPr>
        <w:t>;буфер11 для выводимой строки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lang w:val="ru-RU"/>
        </w:rPr>
        <w:t>outHandle</w:t>
      </w:r>
      <w:proofErr w:type="spellEnd"/>
      <w:r>
        <w:rPr>
          <w:rFonts w:asciiTheme="minorHAnsi" w:hAnsiTheme="minorHAnsi" w:cstheme="minorHAnsi"/>
          <w:lang w:val="ru-RU"/>
        </w:rPr>
        <w:t xml:space="preserve">  DWORD</w:t>
      </w:r>
      <w:proofErr w:type="gramEnd"/>
      <w:r>
        <w:rPr>
          <w:rFonts w:asciiTheme="minorHAnsi" w:hAnsiTheme="minorHAnsi" w:cstheme="minorHAnsi"/>
          <w:lang w:val="ru-RU"/>
        </w:rPr>
        <w:t xml:space="preserve"> ?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 w:rsidRPr="009F77E9">
        <w:rPr>
          <w:rFonts w:asciiTheme="minorHAnsi" w:hAnsiTheme="minorHAnsi" w:cstheme="minorHAnsi"/>
          <w:lang w:val="ru-RU"/>
        </w:rPr>
        <w:t>;ячейка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памяти для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хэндла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вывода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lang w:val="ru-RU"/>
        </w:rPr>
        <w:t>inHandle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  DWORD ?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 w:rsidRPr="009F77E9">
        <w:rPr>
          <w:rFonts w:asciiTheme="minorHAnsi" w:hAnsiTheme="minorHAnsi" w:cstheme="minorHAnsi"/>
          <w:lang w:val="ru-RU"/>
        </w:rPr>
        <w:t>;ячейка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памяти для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хэндла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ввода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lang w:val="ru-RU"/>
        </w:rPr>
        <w:t>namberW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   DWORD ?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 w:rsidRPr="009F77E9">
        <w:rPr>
          <w:rFonts w:asciiTheme="minorHAnsi" w:hAnsiTheme="minorHAnsi" w:cstheme="minorHAnsi"/>
          <w:lang w:val="ru-RU"/>
        </w:rPr>
        <w:t>;количество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выводимых символов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lang w:val="ru-RU"/>
        </w:rPr>
        <w:t>namberR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   DWORD ?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 w:rsidRPr="009F77E9">
        <w:rPr>
          <w:rFonts w:asciiTheme="minorHAnsi" w:hAnsiTheme="minorHAnsi" w:cstheme="minorHAnsi"/>
          <w:lang w:val="ru-RU"/>
        </w:rPr>
        <w:t>;количество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вводимых символов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format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1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 0dh, "Вывод на консоль: Фамилия студента: %</w:t>
      </w:r>
      <w:proofErr w:type="spellStart"/>
      <w:r w:rsidRPr="009F77E9">
        <w:rPr>
          <w:rFonts w:asciiTheme="minorHAnsi" w:hAnsiTheme="minorHAnsi" w:cstheme="minorHAnsi"/>
          <w:lang w:val="ru-RU"/>
        </w:rPr>
        <w:t>hS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Имя студента: %</w:t>
      </w:r>
      <w:proofErr w:type="spellStart"/>
      <w:r w:rsidRPr="009F77E9">
        <w:rPr>
          <w:rFonts w:asciiTheme="minorHAnsi" w:hAnsiTheme="minorHAnsi" w:cstheme="minorHAnsi"/>
          <w:lang w:val="ru-RU"/>
        </w:rPr>
        <w:t>hS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Отчество: %</w:t>
      </w:r>
      <w:proofErr w:type="spellStart"/>
      <w:r w:rsidRPr="009F77E9">
        <w:rPr>
          <w:rFonts w:asciiTheme="minorHAnsi" w:hAnsiTheme="minorHAnsi" w:cstheme="minorHAnsi"/>
          <w:lang w:val="ru-RU"/>
        </w:rPr>
        <w:t>hS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Группа: %</w:t>
      </w:r>
      <w:proofErr w:type="spellStart"/>
      <w:r w:rsidRPr="009F77E9">
        <w:rPr>
          <w:rFonts w:asciiTheme="minorHAnsi" w:hAnsiTheme="minorHAnsi" w:cstheme="minorHAnsi"/>
          <w:lang w:val="ru-RU"/>
        </w:rPr>
        <w:t>hS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Направления обучения: %hS",0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format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2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0dh, "День: %d Месяц: %d Год: %d Шифр группы: %d Шифр направления обучения: %d",0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;=</w:t>
      </w:r>
      <w:proofErr w:type="gramEnd"/>
      <w:r w:rsidRPr="009F77E9">
        <w:rPr>
          <w:rFonts w:asciiTheme="minorHAnsi" w:hAnsiTheme="minorHAnsi" w:cstheme="minorHAnsi"/>
          <w:lang w:val="ru-RU"/>
        </w:rPr>
        <w:t>==================================буферы===============</w:t>
      </w:r>
      <w:r>
        <w:rPr>
          <w:rFonts w:asciiTheme="minorHAnsi" w:hAnsiTheme="minorHAnsi" w:cstheme="minorHAnsi"/>
          <w:lang w:val="ru-RU"/>
        </w:rPr>
        <w:t>============================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NumberBuf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30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(?)    </w:t>
      </w:r>
      <w:r>
        <w:rPr>
          <w:rFonts w:asciiTheme="minorHAnsi" w:hAnsiTheme="minorHAnsi" w:cstheme="minorHAnsi"/>
          <w:lang w:val="ru-RU"/>
        </w:rPr>
        <w:t xml:space="preserve">                           </w:t>
      </w:r>
      <w:proofErr w:type="gramStart"/>
      <w:r>
        <w:rPr>
          <w:rFonts w:asciiTheme="minorHAnsi" w:hAnsiTheme="minorHAnsi" w:cstheme="minorHAnsi"/>
          <w:lang w:val="ru-RU"/>
        </w:rPr>
        <w:t xml:space="preserve">  </w:t>
      </w:r>
      <w:r w:rsidRPr="009F77E9">
        <w:rPr>
          <w:rFonts w:asciiTheme="minorHAnsi" w:hAnsiTheme="minorHAnsi" w:cstheme="minorHAnsi"/>
          <w:lang w:val="ru-RU"/>
        </w:rPr>
        <w:t>;</w:t>
      </w:r>
      <w:proofErr w:type="spellStart"/>
      <w:r w:rsidRPr="009F77E9">
        <w:rPr>
          <w:rFonts w:asciiTheme="minorHAnsi" w:hAnsiTheme="minorHAnsi" w:cstheme="minorHAnsi"/>
          <w:lang w:val="ru-RU"/>
        </w:rPr>
        <w:t>буффер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для чисел в 30 байт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r w:rsidRPr="009F77E9">
        <w:rPr>
          <w:rFonts w:asciiTheme="minorHAnsi" w:hAnsiTheme="minorHAnsi" w:cstheme="minorHAnsi"/>
          <w:lang w:val="ru-RU"/>
        </w:rPr>
        <w:t>TextBuf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db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255 </w:t>
      </w:r>
      <w:proofErr w:type="spellStart"/>
      <w:r w:rsidRPr="009F77E9">
        <w:rPr>
          <w:rFonts w:asciiTheme="minorHAnsi" w:hAnsiTheme="minorHAnsi" w:cstheme="minorHAnsi"/>
          <w:lang w:val="ru-RU"/>
        </w:rPr>
        <w:t>dup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(?)                                    </w:t>
      </w:r>
      <w:proofErr w:type="gramStart"/>
      <w:r w:rsidRPr="009F77E9">
        <w:rPr>
          <w:rFonts w:asciiTheme="minorHAnsi" w:hAnsiTheme="minorHAnsi" w:cstheme="minorHAnsi"/>
          <w:lang w:val="ru-RU"/>
        </w:rPr>
        <w:t xml:space="preserve">  ;</w:t>
      </w:r>
      <w:proofErr w:type="spellStart"/>
      <w:r w:rsidRPr="009F77E9">
        <w:rPr>
          <w:rFonts w:asciiTheme="minorHAnsi" w:hAnsiTheme="minorHAnsi" w:cstheme="minorHAnsi"/>
          <w:lang w:val="ru-RU"/>
        </w:rPr>
        <w:t>буффер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 xml:space="preserve"> для строк в 255 байт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 w:rsidRPr="009F77E9">
        <w:rPr>
          <w:rFonts w:asciiTheme="minorHAnsi" w:hAnsiTheme="minorHAnsi" w:cstheme="minorHAnsi"/>
          <w:lang w:val="ru-RU"/>
        </w:rPr>
        <w:t>;========================================================</w:t>
      </w:r>
      <w:r>
        <w:rPr>
          <w:rFonts w:asciiTheme="minorHAnsi" w:hAnsiTheme="minorHAnsi" w:cstheme="minorHAnsi"/>
          <w:lang w:val="ru-RU"/>
        </w:rPr>
        <w:t>============================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>.</w:t>
      </w:r>
      <w:proofErr w:type="spellStart"/>
      <w:r>
        <w:rPr>
          <w:rFonts w:asciiTheme="minorHAnsi" w:hAnsiTheme="minorHAnsi" w:cstheme="minorHAnsi"/>
          <w:lang w:val="ru-RU"/>
        </w:rPr>
        <w:t>code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;сегмент кода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ru-RU"/>
        </w:rPr>
        <w:t>start</w:t>
      </w:r>
      <w:proofErr w:type="spellEnd"/>
      <w:proofErr w:type="gramEnd"/>
      <w:r w:rsidRPr="009F77E9">
        <w:rPr>
          <w:rFonts w:asciiTheme="minorHAnsi" w:hAnsiTheme="minorHAnsi" w:cstheme="minorHAnsi"/>
          <w:lang w:val="ru-RU"/>
        </w:rPr>
        <w:t>: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lang w:val="ru-RU"/>
        </w:rPr>
        <w:t>invoke</w:t>
      </w:r>
      <w:proofErr w:type="spellEnd"/>
      <w:proofErr w:type="gramEnd"/>
      <w:r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ru-RU"/>
        </w:rPr>
        <w:t>AllocConsole</w:t>
      </w:r>
      <w:proofErr w:type="spellEnd"/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;запрашиваем у ОС Windows консоль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F77E9">
        <w:rPr>
          <w:rFonts w:asciiTheme="minorHAnsi" w:hAnsiTheme="minorHAnsi" w:cstheme="minorHAnsi"/>
          <w:lang w:val="ru-RU"/>
        </w:rPr>
        <w:t>;перекодируем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titleStr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как источник и получатель из Win1251 -&gt; DOS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</w:t>
      </w:r>
      <w:r>
        <w:rPr>
          <w:rFonts w:asciiTheme="minorHAnsi" w:hAnsiTheme="minorHAnsi" w:cstheme="minorHAnsi"/>
          <w:lang w:val="en-US"/>
        </w:rPr>
        <w:t>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;invoke - </w:t>
      </w:r>
      <w:r w:rsidRPr="009F77E9">
        <w:rPr>
          <w:rFonts w:asciiTheme="minorHAnsi" w:hAnsiTheme="minorHAnsi" w:cstheme="minorHAnsi"/>
          <w:lang w:val="ru-RU"/>
        </w:rPr>
        <w:t>вызов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функции</w:t>
      </w:r>
      <w:r w:rsidRPr="009F77E9">
        <w:rPr>
          <w:rFonts w:asciiTheme="minorHAnsi" w:hAnsiTheme="minorHAnsi" w:cstheme="minorHAnsi"/>
          <w:lang w:val="en-US"/>
        </w:rPr>
        <w:t xml:space="preserve"> API </w:t>
      </w:r>
      <w:proofErr w:type="spellStart"/>
      <w:r w:rsidRPr="009F77E9">
        <w:rPr>
          <w:rFonts w:asciiTheme="minorHAnsi" w:hAnsiTheme="minorHAnsi" w:cstheme="minorHAnsi"/>
          <w:lang w:val="en-US"/>
        </w:rPr>
        <w:t>CharToOem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ADDR </w:t>
      </w:r>
      <w:proofErr w:type="spellStart"/>
      <w:r>
        <w:rPr>
          <w:rFonts w:asciiTheme="minorHAnsi" w:hAnsiTheme="minorHAnsi" w:cstheme="minorHAnsi"/>
          <w:lang w:val="ru-RU"/>
        </w:rPr>
        <w:t>titleStr</w:t>
      </w:r>
      <w:proofErr w:type="spellEnd"/>
      <w:r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;ADDR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- определение адреса </w:t>
      </w:r>
      <w:proofErr w:type="spellStart"/>
      <w:r w:rsidRPr="009F77E9">
        <w:rPr>
          <w:rFonts w:asciiTheme="minorHAnsi" w:hAnsiTheme="minorHAnsi" w:cstheme="minorHAnsi"/>
          <w:lang w:val="ru-RU"/>
        </w:rPr>
        <w:t>titleStr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получателя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ADDR </w:t>
      </w:r>
      <w:proofErr w:type="spellStart"/>
      <w:r>
        <w:rPr>
          <w:rFonts w:asciiTheme="minorHAnsi" w:hAnsiTheme="minorHAnsi" w:cstheme="minorHAnsi"/>
          <w:lang w:val="ru-RU"/>
        </w:rPr>
        <w:t>titleStr</w:t>
      </w:r>
      <w:proofErr w:type="spellEnd"/>
      <w:r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  <w:lang w:val="ru-RU"/>
        </w:rPr>
        <w:tab/>
      </w:r>
      <w:proofErr w:type="gramStart"/>
      <w:r>
        <w:rPr>
          <w:rFonts w:asciiTheme="minorHAnsi" w:hAnsiTheme="minorHAnsi" w:cstheme="minorHAnsi"/>
          <w:lang w:val="ru-RU"/>
        </w:rPr>
        <w:tab/>
      </w:r>
      <w:r w:rsidRPr="009F77E9">
        <w:rPr>
          <w:rFonts w:asciiTheme="minorHAnsi" w:hAnsiTheme="minorHAnsi" w:cstheme="minorHAnsi"/>
          <w:lang w:val="ru-RU"/>
        </w:rPr>
        <w:t>;ADDR</w:t>
      </w:r>
      <w:proofErr w:type="gramEnd"/>
      <w:r w:rsidRPr="009F77E9">
        <w:rPr>
          <w:rFonts w:asciiTheme="minorHAnsi" w:hAnsiTheme="minorHAnsi" w:cstheme="minorHAnsi"/>
          <w:lang w:val="ru-RU"/>
        </w:rPr>
        <w:t xml:space="preserve">- определение адреса </w:t>
      </w:r>
      <w:proofErr w:type="spellStart"/>
      <w:r w:rsidRPr="009F77E9">
        <w:rPr>
          <w:rFonts w:asciiTheme="minorHAnsi" w:hAnsiTheme="minorHAnsi" w:cstheme="minorHAnsi"/>
          <w:lang w:val="ru-RU"/>
        </w:rPr>
        <w:t>titleStr</w:t>
      </w:r>
      <w:proofErr w:type="spellEnd"/>
      <w:r w:rsidRPr="009F77E9">
        <w:rPr>
          <w:rFonts w:asciiTheme="minorHAnsi" w:hAnsiTheme="minorHAnsi" w:cstheme="minorHAnsi"/>
          <w:lang w:val="ru-RU"/>
        </w:rPr>
        <w:t xml:space="preserve"> источника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SetConsoleTitle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;invoke - </w:t>
      </w:r>
      <w:r w:rsidRPr="009F77E9">
        <w:rPr>
          <w:rFonts w:asciiTheme="minorHAnsi" w:hAnsiTheme="minorHAnsi" w:cstheme="minorHAnsi"/>
          <w:lang w:val="ru-RU"/>
        </w:rPr>
        <w:t>вызов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функции</w:t>
      </w:r>
      <w:r w:rsidRPr="009F77E9">
        <w:rPr>
          <w:rFonts w:asciiTheme="minorHAnsi" w:hAnsiTheme="minorHAnsi" w:cstheme="minorHAnsi"/>
          <w:lang w:val="en-US"/>
        </w:rPr>
        <w:t xml:space="preserve"> API </w:t>
      </w:r>
      <w:proofErr w:type="spellStart"/>
      <w:r w:rsidRPr="009F77E9">
        <w:rPr>
          <w:rFonts w:asciiTheme="minorHAnsi" w:hAnsiTheme="minorHAnsi" w:cstheme="minorHAnsi"/>
          <w:lang w:val="en-US"/>
        </w:rPr>
        <w:t>SetConsoleTitle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ADDR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titleStr</w:t>
      </w:r>
      <w:proofErr w:type="spellEnd"/>
      <w:r>
        <w:rPr>
          <w:rFonts w:asciiTheme="minorHAnsi" w:hAnsiTheme="minorHAnsi" w:cstheme="minorHAnsi"/>
          <w:lang w:val="en-US"/>
        </w:rPr>
        <w:t xml:space="preserve"> ;</w:t>
      </w:r>
      <w:proofErr w:type="gramEnd"/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;ADDR- </w:t>
      </w:r>
      <w:r w:rsidRPr="009F77E9">
        <w:rPr>
          <w:rFonts w:asciiTheme="minorHAnsi" w:hAnsiTheme="minorHAnsi" w:cstheme="minorHAnsi"/>
          <w:lang w:val="ru-RU"/>
        </w:rPr>
        <w:t>определение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адреса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titleStr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GetStdHandle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;invoke - </w:t>
      </w:r>
      <w:r w:rsidRPr="009F77E9">
        <w:rPr>
          <w:rFonts w:asciiTheme="minorHAnsi" w:hAnsiTheme="minorHAnsi" w:cstheme="minorHAnsi"/>
          <w:lang w:val="ru-RU"/>
        </w:rPr>
        <w:t>вызов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функции</w:t>
      </w:r>
      <w:r w:rsidRPr="009F77E9">
        <w:rPr>
          <w:rFonts w:asciiTheme="minorHAnsi" w:hAnsiTheme="minorHAnsi" w:cstheme="minorHAnsi"/>
          <w:lang w:val="en-US"/>
        </w:rPr>
        <w:t xml:space="preserve"> API </w:t>
      </w:r>
      <w:proofErr w:type="spellStart"/>
      <w:r w:rsidRPr="009F77E9">
        <w:rPr>
          <w:rFonts w:asciiTheme="minorHAnsi" w:hAnsiTheme="minorHAnsi" w:cstheme="minorHAnsi"/>
          <w:lang w:val="en-US"/>
        </w:rPr>
        <w:t>GetStdHandle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STD_INPUT_HANDLE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Pr="009F77E9">
        <w:rPr>
          <w:rFonts w:asciiTheme="minorHAnsi" w:hAnsiTheme="minorHAnsi" w:cstheme="minorHAnsi"/>
          <w:lang w:val="en-US"/>
        </w:rPr>
        <w:t>;</w:t>
      </w:r>
      <w:r w:rsidRPr="009F77E9">
        <w:rPr>
          <w:rFonts w:asciiTheme="minorHAnsi" w:hAnsiTheme="minorHAnsi" w:cstheme="minorHAnsi"/>
          <w:lang w:val="ru-RU"/>
        </w:rPr>
        <w:t>получаем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ввода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MOV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 EAX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Pr="009F77E9">
        <w:rPr>
          <w:rFonts w:asciiTheme="minorHAnsi" w:hAnsiTheme="minorHAnsi" w:cstheme="minorHAnsi"/>
          <w:lang w:val="en-US"/>
        </w:rPr>
        <w:t>;</w:t>
      </w:r>
      <w:proofErr w:type="spellStart"/>
      <w:r w:rsidRPr="009F77E9">
        <w:rPr>
          <w:rFonts w:asciiTheme="minorHAnsi" w:hAnsiTheme="minorHAnsi" w:cstheme="minorHAnsi"/>
          <w:lang w:val="ru-RU"/>
        </w:rPr>
        <w:t>сохраняе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вывода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ячейке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inHandle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GetStdHandle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9F77E9">
        <w:rPr>
          <w:rFonts w:asciiTheme="minorHAnsi" w:hAnsiTheme="minorHAnsi" w:cstheme="minorHAnsi"/>
          <w:lang w:val="en-US"/>
        </w:rPr>
        <w:t xml:space="preserve">;invoke - </w:t>
      </w:r>
      <w:r w:rsidRPr="009F77E9">
        <w:rPr>
          <w:rFonts w:asciiTheme="minorHAnsi" w:hAnsiTheme="minorHAnsi" w:cstheme="minorHAnsi"/>
          <w:lang w:val="ru-RU"/>
        </w:rPr>
        <w:t>вызов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функции</w:t>
      </w:r>
      <w:r w:rsidRPr="009F77E9">
        <w:rPr>
          <w:rFonts w:asciiTheme="minorHAnsi" w:hAnsiTheme="minorHAnsi" w:cstheme="minorHAnsi"/>
          <w:lang w:val="en-US"/>
        </w:rPr>
        <w:t xml:space="preserve"> API </w:t>
      </w:r>
      <w:proofErr w:type="spellStart"/>
      <w:r w:rsidRPr="009F77E9">
        <w:rPr>
          <w:rFonts w:asciiTheme="minorHAnsi" w:hAnsiTheme="minorHAnsi" w:cstheme="minorHAnsi"/>
          <w:lang w:val="en-US"/>
        </w:rPr>
        <w:t>GetStdHandle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STD_OUTPUT_HANDLE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Pr="009F77E9">
        <w:rPr>
          <w:rFonts w:asciiTheme="minorHAnsi" w:hAnsiTheme="minorHAnsi" w:cstheme="minorHAnsi"/>
          <w:lang w:val="en-US"/>
        </w:rPr>
        <w:t>;</w:t>
      </w:r>
      <w:r w:rsidRPr="009F77E9">
        <w:rPr>
          <w:rFonts w:asciiTheme="minorHAnsi" w:hAnsiTheme="minorHAnsi" w:cstheme="minorHAnsi"/>
          <w:lang w:val="ru-RU"/>
        </w:rPr>
        <w:t>получаем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вывода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MOV </w:t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>, EAX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Pr="009F77E9">
        <w:rPr>
          <w:rFonts w:asciiTheme="minorHAnsi" w:hAnsiTheme="minorHAnsi" w:cstheme="minorHAnsi"/>
          <w:lang w:val="en-US"/>
        </w:rPr>
        <w:t>;</w:t>
      </w:r>
      <w:r w:rsidRPr="009F77E9">
        <w:rPr>
          <w:rFonts w:asciiTheme="minorHAnsi" w:hAnsiTheme="minorHAnsi" w:cstheme="minorHAnsi"/>
          <w:lang w:val="ru-RU"/>
        </w:rPr>
        <w:t>сохраняе</w:t>
      </w:r>
      <w:r>
        <w:rPr>
          <w:rFonts w:asciiTheme="minorHAnsi" w:hAnsiTheme="minorHAnsi" w:cstheme="minorHAnsi"/>
          <w:lang w:val="ru-RU"/>
        </w:rPr>
        <w:t>м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ru-RU"/>
        </w:rPr>
        <w:t>хэндл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вывода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ячейке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buf1, ADDR buf1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</w:t>
      </w:r>
      <w:r w:rsidR="008404CA">
        <w:rPr>
          <w:rFonts w:asciiTheme="minorHAnsi" w:hAnsiTheme="minorHAnsi" w:cstheme="minorHAnsi"/>
          <w:lang w:val="en-US"/>
        </w:rPr>
        <w:t>voke</w:t>
      </w:r>
      <w:proofErr w:type="gramEnd"/>
      <w:r w:rsidR="008404C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404CA">
        <w:rPr>
          <w:rFonts w:asciiTheme="minorHAnsi" w:hAnsiTheme="minorHAnsi" w:cstheme="minorHAnsi"/>
          <w:lang w:val="en-US"/>
        </w:rPr>
        <w:t>CharToOem</w:t>
      </w:r>
      <w:proofErr w:type="spellEnd"/>
      <w:r w:rsidR="008404CA">
        <w:rPr>
          <w:rFonts w:asciiTheme="minorHAnsi" w:hAnsiTheme="minorHAnsi" w:cstheme="minorHAnsi"/>
          <w:lang w:val="en-US"/>
        </w:rPr>
        <w:t xml:space="preserve">, ADDR buf2, ADDR buf2 </w:t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 w:rsidR="008404CA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buf3, ADDR buf3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buf4, </w:t>
      </w:r>
      <w:r w:rsidR="009F77E9">
        <w:rPr>
          <w:rFonts w:asciiTheme="minorHAnsi" w:hAnsiTheme="minorHAnsi" w:cstheme="minorHAnsi"/>
          <w:lang w:val="en-US"/>
        </w:rPr>
        <w:t xml:space="preserve">ADDR buf4 </w:t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buf5, </w:t>
      </w:r>
      <w:r w:rsidR="009F77E9">
        <w:rPr>
          <w:rFonts w:asciiTheme="minorHAnsi" w:hAnsiTheme="minorHAnsi" w:cstheme="minorHAnsi"/>
          <w:lang w:val="en-US"/>
        </w:rPr>
        <w:t xml:space="preserve">ADDR buf5 </w:t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  <w:t xml:space="preserve">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buf6, </w:t>
      </w:r>
      <w:r w:rsidR="009F77E9">
        <w:rPr>
          <w:rFonts w:asciiTheme="minorHAnsi" w:hAnsiTheme="minorHAnsi" w:cstheme="minorHAnsi"/>
          <w:lang w:val="en-US"/>
        </w:rPr>
        <w:t xml:space="preserve">ADDR buf6 </w:t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buf7, </w:t>
      </w:r>
      <w:r w:rsidR="009F77E9">
        <w:rPr>
          <w:rFonts w:asciiTheme="minorHAnsi" w:hAnsiTheme="minorHAnsi" w:cstheme="minorHAnsi"/>
          <w:lang w:val="en-US"/>
        </w:rPr>
        <w:t xml:space="preserve">ADDR buf7 </w:t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</w:r>
      <w:r w:rsidR="009F77E9"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buf8, </w:t>
      </w:r>
      <w:r w:rsidR="009F77E9" w:rsidRPr="009F77E9">
        <w:rPr>
          <w:rFonts w:asciiTheme="minorHAnsi" w:hAnsiTheme="minorHAnsi" w:cstheme="minorHAnsi"/>
          <w:lang w:val="en-US"/>
        </w:rPr>
        <w:t xml:space="preserve">ADDR buf8 </w:t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buf9, ADDR buf9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>, ADDR buf10,ADDR buf10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      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buf11, ADDR buf11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  <w:t xml:space="preserve">     </w:t>
      </w:r>
    </w:p>
    <w:p w:rsidR="009F77E9" w:rsidRPr="009F77E9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buf1, SIZEOF buf1,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</w:p>
    <w:p w:rsidR="002B069B" w:rsidRDefault="008404CA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buf2, </w:t>
      </w:r>
      <w:r>
        <w:rPr>
          <w:rFonts w:asciiTheme="minorHAnsi" w:hAnsiTheme="minorHAnsi" w:cstheme="minorHAnsi"/>
          <w:lang w:val="en-US"/>
        </w:rPr>
        <w:tab/>
        <w:t xml:space="preserve">SIZEOF buf2,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 xml:space="preserve">NULL </w:t>
      </w:r>
      <w:r w:rsidR="002B069B">
        <w:rPr>
          <w:rFonts w:asciiTheme="minorHAnsi" w:hAnsiTheme="minorHAnsi" w:cstheme="minorHAnsi"/>
          <w:lang w:val="en-US"/>
        </w:rPr>
        <w:tab/>
      </w:r>
      <w:r w:rsidR="002B069B">
        <w:rPr>
          <w:rFonts w:asciiTheme="minorHAnsi" w:hAnsiTheme="minorHAnsi" w:cstheme="minorHAnsi"/>
          <w:lang w:val="en-US"/>
        </w:rPr>
        <w:tab/>
      </w:r>
    </w:p>
    <w:p w:rsidR="006A5B01" w:rsidRDefault="002B069B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FirstName</w:t>
      </w:r>
      <w:proofErr w:type="spellEnd"/>
      <w:r>
        <w:rPr>
          <w:rFonts w:asciiTheme="minorHAnsi" w:hAnsiTheme="minorHAnsi" w:cstheme="minorHAnsi"/>
          <w:lang w:val="en-US"/>
        </w:rPr>
        <w:t xml:space="preserve">, SIZEOF </w:t>
      </w:r>
      <w:proofErr w:type="spellStart"/>
      <w:r>
        <w:rPr>
          <w:rFonts w:asciiTheme="minorHAnsi" w:hAnsiTheme="minorHAnsi" w:cstheme="minorHAnsi"/>
          <w:lang w:val="en-US"/>
        </w:rPr>
        <w:t>FirstName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Pr="002B069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 w:rsidR="006A5B01">
        <w:rPr>
          <w:rFonts w:asciiTheme="minorHAnsi" w:hAnsiTheme="minorHAnsi" w:cstheme="minorHAnsi"/>
          <w:lang w:val="en-US"/>
        </w:rPr>
        <w:t xml:space="preserve">NULL </w:t>
      </w:r>
      <w:r w:rsidR="006A5B01"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OemToCha</w:t>
      </w:r>
      <w:r w:rsidR="006A5B01">
        <w:rPr>
          <w:rFonts w:asciiTheme="minorHAnsi" w:hAnsiTheme="minorHAnsi" w:cstheme="minorHAnsi"/>
          <w:lang w:val="en-US"/>
        </w:rPr>
        <w:t>r,ADDR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5B01">
        <w:rPr>
          <w:rFonts w:asciiTheme="minorHAnsi" w:hAnsiTheme="minorHAnsi" w:cstheme="minorHAnsi"/>
          <w:lang w:val="en-US"/>
        </w:rPr>
        <w:t>FirstName,ADDR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5B01">
        <w:rPr>
          <w:rFonts w:asciiTheme="minorHAnsi" w:hAnsiTheme="minorHAnsi" w:cstheme="minorHAnsi"/>
          <w:lang w:val="en-US"/>
        </w:rPr>
        <w:t>FirstName</w:t>
      </w:r>
      <w:proofErr w:type="spellEnd"/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buf3, SIZEOF buf3,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  <w:t xml:space="preserve">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LastName</w:t>
      </w:r>
      <w:proofErr w:type="spellEnd"/>
      <w:r>
        <w:rPr>
          <w:rFonts w:asciiTheme="minorHAnsi" w:hAnsiTheme="minorHAnsi" w:cstheme="minorHAnsi"/>
          <w:lang w:val="en-US"/>
        </w:rPr>
        <w:t xml:space="preserve">, SIZEOF </w:t>
      </w:r>
      <w:proofErr w:type="spellStart"/>
      <w:r>
        <w:rPr>
          <w:rFonts w:asciiTheme="minorHAnsi" w:hAnsiTheme="minorHAnsi" w:cstheme="minorHAnsi"/>
          <w:lang w:val="en-US"/>
        </w:rPr>
        <w:t>LastName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Pr="006A5B0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OemToChar,ADDR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LastName,ADDR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Las</w:t>
      </w:r>
      <w:r w:rsidR="006A5B01">
        <w:rPr>
          <w:rFonts w:asciiTheme="minorHAnsi" w:hAnsiTheme="minorHAnsi" w:cstheme="minorHAnsi"/>
          <w:lang w:val="en-US"/>
        </w:rPr>
        <w:t>tName</w:t>
      </w:r>
      <w:proofErr w:type="spellEnd"/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buf4, </w:t>
      </w:r>
      <w:r>
        <w:rPr>
          <w:rFonts w:asciiTheme="minorHAnsi" w:hAnsiTheme="minorHAnsi" w:cstheme="minorHAnsi"/>
          <w:lang w:val="en-US"/>
        </w:rPr>
        <w:tab/>
        <w:t xml:space="preserve">SIZEOF buf4,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MiddleName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Pr="006A5B0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SIZEOF </w:t>
      </w:r>
      <w:proofErr w:type="spellStart"/>
      <w:r>
        <w:rPr>
          <w:rFonts w:asciiTheme="minorHAnsi" w:hAnsiTheme="minorHAnsi" w:cstheme="minorHAnsi"/>
          <w:lang w:val="en-US"/>
        </w:rPr>
        <w:t>MiddleName,ADDR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OemToChar,ADDR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MiddleName,ADDR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MiddleName</w:t>
      </w:r>
      <w:proofErr w:type="spellEnd"/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buf5, SIZEOF buf5,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lastRenderedPageBreak/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NameOfGroup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Pr="006A5B0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SIZEOF </w:t>
      </w:r>
      <w:proofErr w:type="spellStart"/>
      <w:r>
        <w:rPr>
          <w:rFonts w:asciiTheme="minorHAnsi" w:hAnsiTheme="minorHAnsi" w:cstheme="minorHAnsi"/>
          <w:lang w:val="en-US"/>
        </w:rPr>
        <w:t>NameOfGroup,ADDR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 w:rsidR="009F77E9" w:rsidRPr="009F77E9">
        <w:rPr>
          <w:rFonts w:asciiTheme="minorHAnsi" w:hAnsiTheme="minorHAnsi" w:cstheme="minorHAnsi"/>
          <w:lang w:val="en-US"/>
        </w:rPr>
        <w:t xml:space="preserve">invoke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OemToChar,AD</w:t>
      </w:r>
      <w:r>
        <w:rPr>
          <w:rFonts w:asciiTheme="minorHAnsi" w:hAnsiTheme="minorHAnsi" w:cstheme="minorHAnsi"/>
          <w:lang w:val="en-US"/>
        </w:rPr>
        <w:t>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NameOfGroup,ADDR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NameOfGroup</w:t>
      </w:r>
      <w:proofErr w:type="spellEnd"/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buf6, SIZEOF buf6,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  <w:t xml:space="preserve">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DirectionOfLearn,SIZEOF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DirectionOfLearn,ADDR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 w:rsidR="009F77E9" w:rsidRPr="009F77E9">
        <w:rPr>
          <w:rFonts w:asciiTheme="minorHAnsi" w:hAnsiTheme="minorHAnsi" w:cstheme="minorHAnsi"/>
          <w:lang w:val="en-US"/>
        </w:rPr>
        <w:t xml:space="preserve">invoke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OemToChar,ADDR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DirectionOfLearn,ADDR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DirectionOfLearn</w:t>
      </w:r>
      <w:proofErr w:type="spellEnd"/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buf7, SIZEOF buf7,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NumberBuf,</w:t>
      </w:r>
      <w:r w:rsidR="009F77E9" w:rsidRPr="009F77E9">
        <w:rPr>
          <w:rFonts w:asciiTheme="minorHAnsi" w:hAnsiTheme="minorHAnsi" w:cstheme="minorHAnsi"/>
          <w:lang w:val="en-US"/>
        </w:rPr>
        <w:t>SIZE</w:t>
      </w:r>
      <w:r>
        <w:rPr>
          <w:rFonts w:asciiTheme="minorHAnsi" w:hAnsiTheme="minorHAnsi" w:cstheme="minorHAnsi"/>
          <w:lang w:val="en-US"/>
        </w:rPr>
        <w:t>OF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 w:rsidR="009F77E9" w:rsidRPr="009F77E9">
        <w:rPr>
          <w:rFonts w:asciiTheme="minorHAnsi" w:hAnsiTheme="minorHAnsi" w:cstheme="minorHAnsi"/>
          <w:lang w:val="en-US"/>
        </w:rPr>
        <w:t xml:space="preserve">ADDR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nambe</w:t>
      </w:r>
      <w:r>
        <w:rPr>
          <w:rFonts w:asciiTheme="minorHAnsi" w:hAnsiTheme="minorHAnsi" w:cstheme="minorHAnsi"/>
          <w:lang w:val="en-US"/>
        </w:rPr>
        <w:t>rR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  <w:t xml:space="preserve">NULL </w:t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crt_atoi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addr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NumberBuf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MOV Day, AL                  </w:t>
      </w:r>
      <w:r w:rsidR="006A5B01">
        <w:rPr>
          <w:rFonts w:asciiTheme="minorHAnsi" w:hAnsiTheme="minorHAnsi" w:cstheme="minorHAnsi"/>
          <w:lang w:val="en-US"/>
        </w:rPr>
        <w:t xml:space="preserve">                               </w:t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buf8, SIZEOF buf8,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NumberBuf,</w:t>
      </w:r>
      <w:r w:rsidR="009F77E9" w:rsidRPr="009F77E9">
        <w:rPr>
          <w:rFonts w:asciiTheme="minorHAnsi" w:hAnsiTheme="minorHAnsi" w:cstheme="minorHAnsi"/>
          <w:lang w:val="en-US"/>
        </w:rPr>
        <w:t>SIZE</w:t>
      </w:r>
      <w:r>
        <w:rPr>
          <w:rFonts w:asciiTheme="minorHAnsi" w:hAnsiTheme="minorHAnsi" w:cstheme="minorHAnsi"/>
          <w:lang w:val="en-US"/>
        </w:rPr>
        <w:t>OF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crt_atoi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MOV </w:t>
      </w:r>
      <w:proofErr w:type="spellStart"/>
      <w:r w:rsidRPr="009F77E9">
        <w:rPr>
          <w:rFonts w:asciiTheme="minorHAnsi" w:hAnsiTheme="minorHAnsi" w:cstheme="minorHAnsi"/>
          <w:lang w:val="en-US"/>
        </w:rPr>
        <w:t>Mounth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AL               </w:t>
      </w:r>
      <w:r w:rsidR="006A5B01">
        <w:rPr>
          <w:rFonts w:asciiTheme="minorHAnsi" w:hAnsiTheme="minorHAnsi" w:cstheme="minorHAnsi"/>
          <w:lang w:val="en-US"/>
        </w:rPr>
        <w:t xml:space="preserve">                               </w:t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buf9, </w:t>
      </w:r>
      <w:r>
        <w:rPr>
          <w:rFonts w:asciiTheme="minorHAnsi" w:hAnsiTheme="minorHAnsi" w:cstheme="minorHAnsi"/>
          <w:lang w:val="en-US"/>
        </w:rPr>
        <w:tab/>
        <w:t xml:space="preserve">SIZEOF buf9, 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 w:rsidR="009F77E9" w:rsidRPr="009F77E9">
        <w:rPr>
          <w:rFonts w:asciiTheme="minorHAnsi" w:hAnsiTheme="minorHAnsi" w:cstheme="minorHAnsi"/>
          <w:lang w:val="en-US"/>
        </w:rPr>
        <w:t>SIZ</w:t>
      </w:r>
      <w:r>
        <w:rPr>
          <w:rFonts w:asciiTheme="minorHAnsi" w:hAnsiTheme="minorHAnsi" w:cstheme="minorHAnsi"/>
          <w:lang w:val="en-US"/>
        </w:rPr>
        <w:t xml:space="preserve">EOF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crt_atoi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addr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F77E9" w:rsidRPr="009F77E9">
        <w:rPr>
          <w:rFonts w:asciiTheme="minorHAnsi" w:hAnsiTheme="minorHAnsi" w:cstheme="minorHAnsi"/>
          <w:lang w:val="en-US"/>
        </w:rPr>
        <w:t>NumberBuf</w:t>
      </w:r>
      <w:proofErr w:type="spellEnd"/>
      <w:r w:rsidR="009F77E9" w:rsidRPr="009F77E9">
        <w:rPr>
          <w:rFonts w:asciiTheme="minorHAnsi" w:hAnsiTheme="minorHAnsi" w:cstheme="minorHAnsi"/>
          <w:lang w:val="en-US"/>
        </w:rPr>
        <w:t xml:space="preserve"> </w:t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  <w:t xml:space="preserve">    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MOV Year, AX                </w:t>
      </w:r>
      <w:r w:rsidR="006A5B01">
        <w:rPr>
          <w:rFonts w:asciiTheme="minorHAnsi" w:hAnsiTheme="minorHAnsi" w:cstheme="minorHAnsi"/>
          <w:lang w:val="en-US"/>
        </w:rPr>
        <w:t xml:space="preserve">                               </w:t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WriteConsoleA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outHandle</w:t>
      </w:r>
      <w:proofErr w:type="spellEnd"/>
      <w:r>
        <w:rPr>
          <w:rFonts w:asciiTheme="minorHAnsi" w:hAnsiTheme="minorHAnsi" w:cstheme="minorHAnsi"/>
          <w:lang w:val="en-US"/>
        </w:rPr>
        <w:t xml:space="preserve">, ADDR buf10, SIZEOF buf10, 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namberW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NumberBuf,</w:t>
      </w:r>
      <w:r w:rsidR="009F77E9" w:rsidRPr="009F77E9">
        <w:rPr>
          <w:rFonts w:asciiTheme="minorHAnsi" w:hAnsiTheme="minorHAnsi" w:cstheme="minorHAnsi"/>
          <w:lang w:val="en-US"/>
        </w:rPr>
        <w:t>SIZ</w:t>
      </w:r>
      <w:r>
        <w:rPr>
          <w:rFonts w:asciiTheme="minorHAnsi" w:hAnsiTheme="minorHAnsi" w:cstheme="minorHAnsi"/>
          <w:lang w:val="en-US"/>
        </w:rPr>
        <w:t>EOF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  <w:t xml:space="preserve">NULL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crt_atoi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6A5B01">
        <w:rPr>
          <w:rFonts w:asciiTheme="minorHAnsi" w:hAnsiTheme="minorHAnsi" w:cstheme="minorHAnsi"/>
          <w:lang w:val="en-US"/>
        </w:rPr>
        <w:t>addr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5B01">
        <w:rPr>
          <w:rFonts w:asciiTheme="minorHAnsi" w:hAnsiTheme="minorHAnsi" w:cstheme="minorHAnsi"/>
          <w:lang w:val="en-US"/>
        </w:rPr>
        <w:t>NumberBuf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 </w:t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MOV </w:t>
      </w:r>
      <w:proofErr w:type="spellStart"/>
      <w:r w:rsidRPr="009F77E9">
        <w:rPr>
          <w:rFonts w:asciiTheme="minorHAnsi" w:hAnsiTheme="minorHAnsi" w:cstheme="minorHAnsi"/>
          <w:lang w:val="en-US"/>
        </w:rPr>
        <w:t>GroupCode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AL           </w:t>
      </w:r>
      <w:r w:rsidR="006A5B01">
        <w:rPr>
          <w:rFonts w:asciiTheme="minorHAnsi" w:hAnsiTheme="minorHAnsi" w:cstheme="minorHAnsi"/>
          <w:lang w:val="en-US"/>
        </w:rPr>
        <w:t xml:space="preserve">                               </w:t>
      </w:r>
    </w:p>
    <w:p w:rsidR="006A5B01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="006A5B0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5B01">
        <w:rPr>
          <w:rFonts w:asciiTheme="minorHAnsi" w:hAnsiTheme="minorHAnsi" w:cstheme="minorHAnsi"/>
          <w:lang w:val="en-US"/>
        </w:rPr>
        <w:t>WriteConsoleA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</w:t>
      </w:r>
      <w:r w:rsidR="006A5B01">
        <w:rPr>
          <w:rFonts w:asciiTheme="minorHAnsi" w:hAnsiTheme="minorHAnsi" w:cstheme="minorHAnsi"/>
          <w:lang w:val="en-US"/>
        </w:rPr>
        <w:tab/>
      </w:r>
      <w:proofErr w:type="spellStart"/>
      <w:r w:rsidR="006A5B01">
        <w:rPr>
          <w:rFonts w:asciiTheme="minorHAnsi" w:hAnsiTheme="minorHAnsi" w:cstheme="minorHAnsi"/>
          <w:lang w:val="en-US"/>
        </w:rPr>
        <w:t>outHandle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ADDR buf11, SIZEOF buf11,  ADDR </w:t>
      </w:r>
      <w:proofErr w:type="spellStart"/>
      <w:r w:rsidR="006A5B01">
        <w:rPr>
          <w:rFonts w:asciiTheme="minorHAnsi" w:hAnsiTheme="minorHAnsi" w:cstheme="minorHAnsi"/>
          <w:lang w:val="en-US"/>
        </w:rPr>
        <w:t>namberW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NULL </w:t>
      </w:r>
      <w:r w:rsidR="006A5B01">
        <w:rPr>
          <w:rFonts w:asciiTheme="minorHAnsi" w:hAnsiTheme="minorHAnsi" w:cstheme="minorHAnsi"/>
          <w:lang w:val="en-US"/>
        </w:rPr>
        <w:tab/>
      </w:r>
      <w:r w:rsidR="006A5B01">
        <w:rPr>
          <w:rFonts w:asciiTheme="minorHAnsi" w:hAnsiTheme="minorHAnsi" w:cstheme="minorHAnsi"/>
          <w:lang w:val="en-US"/>
        </w:rPr>
        <w:tab/>
      </w:r>
    </w:p>
    <w:p w:rsidR="006A5B01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ReadConsole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inHandle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Pr="006A5B0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NumberBuf,</w:t>
      </w:r>
      <w:r w:rsidR="009F77E9" w:rsidRPr="009F77E9">
        <w:rPr>
          <w:rFonts w:asciiTheme="minorHAnsi" w:hAnsiTheme="minorHAnsi" w:cstheme="minorHAnsi"/>
          <w:lang w:val="en-US"/>
        </w:rPr>
        <w:t>SIZE</w:t>
      </w:r>
      <w:r>
        <w:rPr>
          <w:rFonts w:asciiTheme="minorHAnsi" w:hAnsiTheme="minorHAnsi" w:cstheme="minorHAnsi"/>
          <w:lang w:val="en-US"/>
        </w:rPr>
        <w:t>OF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NumberBuf,ADDR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namberR</w:t>
      </w:r>
      <w:proofErr w:type="spellEnd"/>
      <w:r>
        <w:rPr>
          <w:rFonts w:asciiTheme="minorHAnsi" w:hAnsiTheme="minorHAnsi" w:cstheme="minorHAnsi"/>
          <w:lang w:val="en-US"/>
        </w:rPr>
        <w:t xml:space="preserve">, NULL </w:t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crt_atoi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addr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NumberBuf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MOV </w:t>
      </w:r>
      <w:proofErr w:type="spellStart"/>
      <w:r w:rsidRPr="009F77E9">
        <w:rPr>
          <w:rFonts w:asciiTheme="minorHAnsi" w:hAnsiTheme="minorHAnsi" w:cstheme="minorHAnsi"/>
          <w:lang w:val="en-US"/>
        </w:rPr>
        <w:t>LearnCode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AL                       </w:t>
      </w:r>
      <w:r w:rsidR="006A5B01">
        <w:rPr>
          <w:rFonts w:asciiTheme="minorHAnsi" w:hAnsiTheme="minorHAnsi" w:cstheme="minorHAnsi"/>
          <w:lang w:val="en-US"/>
        </w:rPr>
        <w:t xml:space="preserve">                    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gramStart"/>
      <w:r w:rsidRPr="009F77E9">
        <w:rPr>
          <w:rFonts w:asciiTheme="minorHAnsi" w:hAnsiTheme="minorHAnsi" w:cstheme="minorHAnsi"/>
          <w:lang w:val="en-US"/>
        </w:rPr>
        <w:t>,DirectionOfLearn</w:t>
      </w:r>
      <w:proofErr w:type="spellEnd"/>
      <w:proofErr w:type="gram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NameOfGroup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MiddleName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LastName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FirstName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>, format1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TextBuf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call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wsprintf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add  esp,7</w:t>
      </w:r>
      <w:proofErr w:type="gramEnd"/>
      <w:r w:rsidRPr="009F77E9">
        <w:rPr>
          <w:rFonts w:asciiTheme="minorHAnsi" w:hAnsiTheme="minorHAnsi" w:cstheme="minorHAnsi"/>
          <w:lang w:val="en-US"/>
        </w:rPr>
        <w:t>*4</w:t>
      </w:r>
    </w:p>
    <w:p w:rsidR="009F77E9" w:rsidRPr="009F77E9" w:rsidRDefault="006A5B01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TextBuf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TextBuf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  <w:r w:rsidR="009F77E9" w:rsidRPr="009F77E9">
        <w:rPr>
          <w:rFonts w:asciiTheme="minorHAnsi" w:hAnsiTheme="minorHAnsi" w:cstheme="minorHAnsi"/>
          <w:lang w:val="en-US"/>
        </w:rPr>
        <w:tab/>
      </w:r>
    </w:p>
    <w:p w:rsidR="006A5B01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="006A5B0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A5B01">
        <w:rPr>
          <w:rFonts w:asciiTheme="minorHAnsi" w:hAnsiTheme="minorHAnsi" w:cstheme="minorHAnsi"/>
          <w:lang w:val="en-US"/>
        </w:rPr>
        <w:t>WriteConsoleA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</w:t>
      </w:r>
      <w:r w:rsidR="006A5B01">
        <w:rPr>
          <w:rFonts w:asciiTheme="minorHAnsi" w:hAnsiTheme="minorHAnsi" w:cstheme="minorHAnsi"/>
          <w:lang w:val="en-US"/>
        </w:rPr>
        <w:tab/>
      </w:r>
      <w:proofErr w:type="spellStart"/>
      <w:r w:rsidR="006A5B01">
        <w:rPr>
          <w:rFonts w:asciiTheme="minorHAnsi" w:hAnsiTheme="minorHAnsi" w:cstheme="minorHAnsi"/>
          <w:lang w:val="en-US"/>
        </w:rPr>
        <w:t>outHandle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ADDR </w:t>
      </w:r>
      <w:proofErr w:type="spellStart"/>
      <w:r w:rsidR="006A5B01">
        <w:rPr>
          <w:rFonts w:asciiTheme="minorHAnsi" w:hAnsiTheme="minorHAnsi" w:cstheme="minorHAnsi"/>
          <w:lang w:val="en-US"/>
        </w:rPr>
        <w:t>TextBuf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SIZEOF </w:t>
      </w:r>
      <w:proofErr w:type="spellStart"/>
      <w:r w:rsidR="006A5B01">
        <w:rPr>
          <w:rFonts w:asciiTheme="minorHAnsi" w:hAnsiTheme="minorHAnsi" w:cstheme="minorHAnsi"/>
          <w:lang w:val="en-US"/>
        </w:rPr>
        <w:t>TextBuf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ADDR </w:t>
      </w:r>
      <w:proofErr w:type="spellStart"/>
      <w:r w:rsidR="006A5B01">
        <w:rPr>
          <w:rFonts w:asciiTheme="minorHAnsi" w:hAnsiTheme="minorHAnsi" w:cstheme="minorHAnsi"/>
          <w:lang w:val="en-US"/>
        </w:rPr>
        <w:t>namberW</w:t>
      </w:r>
      <w:proofErr w:type="spellEnd"/>
      <w:r w:rsidR="006A5B01">
        <w:rPr>
          <w:rFonts w:asciiTheme="minorHAnsi" w:hAnsiTheme="minorHAnsi" w:cstheme="minorHAnsi"/>
          <w:lang w:val="en-US"/>
        </w:rPr>
        <w:t xml:space="preserve">, NULL </w:t>
      </w:r>
      <w:r w:rsidR="006A5B01">
        <w:rPr>
          <w:rFonts w:asciiTheme="minorHAnsi" w:hAnsiTheme="minorHAnsi" w:cstheme="minorHAnsi"/>
          <w:lang w:val="en-US"/>
        </w:rPr>
        <w:tab/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cld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;</w:t>
      </w:r>
      <w:r w:rsidRPr="009F77E9">
        <w:rPr>
          <w:rFonts w:asciiTheme="minorHAnsi" w:hAnsiTheme="minorHAnsi" w:cstheme="minorHAnsi"/>
          <w:lang w:val="ru-RU"/>
        </w:rPr>
        <w:t>снять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флаг</w:t>
      </w:r>
      <w:r w:rsidRPr="009F77E9">
        <w:rPr>
          <w:rFonts w:asciiTheme="minorHAnsi" w:hAnsiTheme="minorHAnsi" w:cstheme="minorHAnsi"/>
          <w:lang w:val="en-US"/>
        </w:rPr>
        <w:t xml:space="preserve"> DF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lea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di, </w:t>
      </w:r>
      <w:proofErr w:type="spellStart"/>
      <w:r w:rsidRPr="009F77E9">
        <w:rPr>
          <w:rFonts w:asciiTheme="minorHAnsi" w:hAnsiTheme="minorHAnsi" w:cstheme="minorHAnsi"/>
          <w:lang w:val="en-US"/>
        </w:rPr>
        <w:t>TextBuf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mov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cx, SIZEOF </w:t>
      </w:r>
      <w:proofErr w:type="spellStart"/>
      <w:r w:rsidRPr="009F77E9">
        <w:rPr>
          <w:rFonts w:asciiTheme="minorHAnsi" w:hAnsiTheme="minorHAnsi" w:cstheme="minorHAnsi"/>
          <w:lang w:val="en-US"/>
        </w:rPr>
        <w:t>TextBuf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sub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al, al ;</w:t>
      </w:r>
      <w:r w:rsidRPr="009F77E9">
        <w:rPr>
          <w:rFonts w:asciiTheme="minorHAnsi" w:hAnsiTheme="minorHAnsi" w:cstheme="minorHAnsi"/>
          <w:lang w:val="ru-RU"/>
        </w:rPr>
        <w:t>обнуляем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записываемый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байт</w:t>
      </w:r>
      <w:r w:rsidRPr="009F77E9">
        <w:rPr>
          <w:rFonts w:asciiTheme="minorHAnsi" w:hAnsiTheme="minorHAnsi" w:cstheme="minorHAnsi"/>
          <w:lang w:val="en-US"/>
        </w:rPr>
        <w:t xml:space="preserve"> 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rep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stosb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 ;</w:t>
      </w:r>
      <w:r w:rsidRPr="009F77E9">
        <w:rPr>
          <w:rFonts w:asciiTheme="minorHAnsi" w:hAnsiTheme="minorHAnsi" w:cstheme="minorHAnsi"/>
          <w:lang w:val="ru-RU"/>
        </w:rPr>
        <w:t>обнуляем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массив</w:t>
      </w:r>
      <w:r w:rsidRPr="009F77E9">
        <w:rPr>
          <w:rFonts w:asciiTheme="minorHAnsi" w:hAnsiTheme="minorHAnsi" w:cstheme="minorHAnsi"/>
          <w:lang w:val="en-US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байтов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movzx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eax,LearnCode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movzx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eax,GroupCode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movzx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eax,Year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lastRenderedPageBreak/>
        <w:t>movzx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Mounth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F77E9">
        <w:rPr>
          <w:rFonts w:asciiTheme="minorHAnsi" w:hAnsiTheme="minorHAnsi" w:cstheme="minorHAnsi"/>
          <w:lang w:val="en-US"/>
        </w:rPr>
        <w:t>movzx</w:t>
      </w:r>
      <w:proofErr w:type="spellEnd"/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>, Day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>, format2</w:t>
      </w:r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F77E9">
        <w:rPr>
          <w:rFonts w:asciiTheme="minorHAnsi" w:hAnsiTheme="minorHAnsi" w:cstheme="minorHAnsi"/>
          <w:lang w:val="en-US"/>
        </w:rPr>
        <w:t xml:space="preserve">LEA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  <w:r w:rsidRPr="009F77E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9F77E9">
        <w:rPr>
          <w:rFonts w:asciiTheme="minorHAnsi" w:hAnsiTheme="minorHAnsi" w:cstheme="minorHAnsi"/>
          <w:lang w:val="en-US"/>
        </w:rPr>
        <w:t>TextBuf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push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eax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call</w:t>
      </w:r>
      <w:proofErr w:type="gramEnd"/>
      <w:r w:rsidRPr="009F77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F77E9">
        <w:rPr>
          <w:rFonts w:asciiTheme="minorHAnsi" w:hAnsiTheme="minorHAnsi" w:cstheme="minorHAnsi"/>
          <w:lang w:val="en-US"/>
        </w:rPr>
        <w:t>wsprintf</w:t>
      </w:r>
      <w:proofErr w:type="spellEnd"/>
    </w:p>
    <w:p w:rsidR="009F77E9" w:rsidRP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add  esp,7</w:t>
      </w:r>
      <w:proofErr w:type="gramEnd"/>
      <w:r w:rsidRPr="009F77E9">
        <w:rPr>
          <w:rFonts w:asciiTheme="minorHAnsi" w:hAnsiTheme="minorHAnsi" w:cstheme="minorHAnsi"/>
          <w:lang w:val="en-US"/>
        </w:rPr>
        <w:t>*4</w:t>
      </w:r>
    </w:p>
    <w:p w:rsidR="009D5560" w:rsidRDefault="009D5560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CharToOem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TextBuf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TextBuf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D5560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F77E9">
        <w:rPr>
          <w:rFonts w:asciiTheme="minorHAnsi" w:hAnsiTheme="minorHAnsi" w:cstheme="minorHAnsi"/>
          <w:lang w:val="en-US"/>
        </w:rPr>
        <w:t>invoke</w:t>
      </w:r>
      <w:proofErr w:type="gramEnd"/>
      <w:r w:rsidR="009D55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D5560">
        <w:rPr>
          <w:rFonts w:asciiTheme="minorHAnsi" w:hAnsiTheme="minorHAnsi" w:cstheme="minorHAnsi"/>
          <w:lang w:val="en-US"/>
        </w:rPr>
        <w:t>WriteConsoleA</w:t>
      </w:r>
      <w:proofErr w:type="spellEnd"/>
      <w:r w:rsidR="009D556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9D5560">
        <w:rPr>
          <w:rFonts w:asciiTheme="minorHAnsi" w:hAnsiTheme="minorHAnsi" w:cstheme="minorHAnsi"/>
          <w:lang w:val="en-US"/>
        </w:rPr>
        <w:t>outHandle</w:t>
      </w:r>
      <w:proofErr w:type="spellEnd"/>
      <w:r w:rsidR="009D5560">
        <w:rPr>
          <w:rFonts w:asciiTheme="minorHAnsi" w:hAnsiTheme="minorHAnsi" w:cstheme="minorHAnsi"/>
          <w:lang w:val="en-US"/>
        </w:rPr>
        <w:t xml:space="preserve">, ADDR </w:t>
      </w:r>
      <w:proofErr w:type="spellStart"/>
      <w:r w:rsidR="009D5560">
        <w:rPr>
          <w:rFonts w:asciiTheme="minorHAnsi" w:hAnsiTheme="minorHAnsi" w:cstheme="minorHAnsi"/>
          <w:lang w:val="en-US"/>
        </w:rPr>
        <w:t>TextBuf</w:t>
      </w:r>
      <w:proofErr w:type="spellEnd"/>
      <w:r w:rsidR="009D5560">
        <w:rPr>
          <w:rFonts w:asciiTheme="minorHAnsi" w:hAnsiTheme="minorHAnsi" w:cstheme="minorHAnsi"/>
          <w:lang w:val="en-US"/>
        </w:rPr>
        <w:t xml:space="preserve">, SIZEOF </w:t>
      </w:r>
      <w:proofErr w:type="spellStart"/>
      <w:r w:rsidR="009D5560">
        <w:rPr>
          <w:rFonts w:asciiTheme="minorHAnsi" w:hAnsiTheme="minorHAnsi" w:cstheme="minorHAnsi"/>
          <w:lang w:val="en-US"/>
        </w:rPr>
        <w:t>TextBuf</w:t>
      </w:r>
      <w:proofErr w:type="spellEnd"/>
      <w:r w:rsidR="009D5560">
        <w:rPr>
          <w:rFonts w:asciiTheme="minorHAnsi" w:hAnsiTheme="minorHAnsi" w:cstheme="minorHAnsi"/>
          <w:lang w:val="en-US"/>
        </w:rPr>
        <w:t xml:space="preserve">, ADDR </w:t>
      </w:r>
      <w:proofErr w:type="spellStart"/>
      <w:r w:rsidR="009D5560">
        <w:rPr>
          <w:rFonts w:asciiTheme="minorHAnsi" w:hAnsiTheme="minorHAnsi" w:cstheme="minorHAnsi"/>
          <w:lang w:val="en-US"/>
        </w:rPr>
        <w:t>namberW</w:t>
      </w:r>
      <w:proofErr w:type="spellEnd"/>
      <w:r w:rsidR="009D5560">
        <w:rPr>
          <w:rFonts w:asciiTheme="minorHAnsi" w:hAnsiTheme="minorHAnsi" w:cstheme="minorHAnsi"/>
          <w:lang w:val="en-US"/>
        </w:rPr>
        <w:t xml:space="preserve">, NULL </w:t>
      </w:r>
      <w:r w:rsidR="009D5560">
        <w:rPr>
          <w:rFonts w:asciiTheme="minorHAnsi" w:hAnsiTheme="minorHAnsi" w:cstheme="minorHAnsi"/>
          <w:lang w:val="en-US"/>
        </w:rPr>
        <w:tab/>
      </w:r>
    </w:p>
    <w:p w:rsidR="009F77E9" w:rsidRPr="009D5560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ru-RU"/>
        </w:rPr>
      </w:pPr>
      <w:proofErr w:type="gramStart"/>
      <w:r w:rsidRPr="009D5560">
        <w:rPr>
          <w:rFonts w:asciiTheme="minorHAnsi" w:hAnsiTheme="minorHAnsi" w:cstheme="minorHAnsi"/>
          <w:lang w:val="ru-RU"/>
        </w:rPr>
        <w:t>;</w:t>
      </w:r>
      <w:r w:rsidRPr="009F77E9">
        <w:rPr>
          <w:rFonts w:asciiTheme="minorHAnsi" w:hAnsiTheme="minorHAnsi" w:cstheme="minorHAnsi"/>
          <w:lang w:val="ru-RU"/>
        </w:rPr>
        <w:t>чтобы</w:t>
      </w:r>
      <w:proofErr w:type="gramEnd"/>
      <w:r w:rsidRPr="009D5560"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консоль</w:t>
      </w:r>
      <w:r w:rsidRPr="009D5560"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не</w:t>
      </w:r>
      <w:r w:rsidRPr="009D5560">
        <w:rPr>
          <w:rFonts w:asciiTheme="minorHAnsi" w:hAnsiTheme="minorHAnsi" w:cstheme="minorHAnsi"/>
          <w:lang w:val="ru-RU"/>
        </w:rPr>
        <w:t xml:space="preserve"> </w:t>
      </w:r>
      <w:r w:rsidRPr="009F77E9">
        <w:rPr>
          <w:rFonts w:asciiTheme="minorHAnsi" w:hAnsiTheme="minorHAnsi" w:cstheme="minorHAnsi"/>
          <w:lang w:val="ru-RU"/>
        </w:rPr>
        <w:t>закрылась</w:t>
      </w:r>
      <w:r w:rsidRPr="009D5560">
        <w:rPr>
          <w:rFonts w:asciiTheme="minorHAnsi" w:hAnsiTheme="minorHAnsi" w:cstheme="minorHAnsi"/>
          <w:lang w:val="ru-RU"/>
        </w:rPr>
        <w:t xml:space="preserve">, </w:t>
      </w:r>
      <w:r w:rsidRPr="009F77E9">
        <w:rPr>
          <w:rFonts w:asciiTheme="minorHAnsi" w:hAnsiTheme="minorHAnsi" w:cstheme="minorHAnsi"/>
          <w:lang w:val="ru-RU"/>
        </w:rPr>
        <w:t>вызываем</w:t>
      </w:r>
      <w:r w:rsidRPr="009D5560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9D5560">
        <w:rPr>
          <w:rFonts w:asciiTheme="minorHAnsi" w:hAnsiTheme="minorHAnsi" w:cstheme="minorHAnsi"/>
          <w:lang w:val="en-US"/>
        </w:rPr>
        <w:t>MessageBox</w:t>
      </w:r>
      <w:proofErr w:type="spellEnd"/>
    </w:p>
    <w:p w:rsidR="009D5560" w:rsidRDefault="009D5560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invoke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MessageBox</w:t>
      </w:r>
      <w:proofErr w:type="spellEnd"/>
      <w:r>
        <w:rPr>
          <w:rFonts w:asciiTheme="minorHAnsi" w:hAnsiTheme="minorHAnsi" w:cstheme="minorHAnsi"/>
          <w:lang w:val="en-US"/>
        </w:rPr>
        <w:t xml:space="preserve">, 0, </w:t>
      </w:r>
      <w:r>
        <w:rPr>
          <w:rFonts w:asciiTheme="minorHAnsi" w:hAnsiTheme="minorHAnsi" w:cstheme="minorHAnsi"/>
          <w:lang w:val="en-US"/>
        </w:rPr>
        <w:tab/>
        <w:t xml:space="preserve">ADDR </w:t>
      </w:r>
      <w:proofErr w:type="spellStart"/>
      <w:r>
        <w:rPr>
          <w:rFonts w:asciiTheme="minorHAnsi" w:hAnsiTheme="minorHAnsi" w:cstheme="minorHAnsi"/>
          <w:lang w:val="en-US"/>
        </w:rPr>
        <w:t>MsgBoxText</w:t>
      </w:r>
      <w:proofErr w:type="spellEnd"/>
      <w:r>
        <w:rPr>
          <w:rFonts w:asciiTheme="minorHAnsi" w:hAnsiTheme="minorHAnsi" w:cstheme="minorHAnsi"/>
          <w:lang w:val="en-US"/>
        </w:rPr>
        <w:t xml:space="preserve">, ADDR </w:t>
      </w:r>
      <w:proofErr w:type="spellStart"/>
      <w:r>
        <w:rPr>
          <w:rFonts w:asciiTheme="minorHAnsi" w:hAnsiTheme="minorHAnsi" w:cstheme="minorHAnsi"/>
          <w:lang w:val="en-US"/>
        </w:rPr>
        <w:t>MsgBoxTitle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ab/>
        <w:t xml:space="preserve">MB_OK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9F77E9" w:rsidRPr="009D5560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9D5560">
        <w:rPr>
          <w:rFonts w:asciiTheme="minorHAnsi" w:hAnsiTheme="minorHAnsi" w:cstheme="minorHAnsi"/>
          <w:lang w:val="en-US"/>
        </w:rPr>
        <w:t xml:space="preserve">invoke </w:t>
      </w:r>
      <w:proofErr w:type="spellStart"/>
      <w:r w:rsidRPr="009D5560">
        <w:rPr>
          <w:rFonts w:asciiTheme="minorHAnsi" w:hAnsiTheme="minorHAnsi" w:cstheme="minorHAnsi"/>
          <w:lang w:val="en-US"/>
        </w:rPr>
        <w:t>ExitProcess</w:t>
      </w:r>
      <w:proofErr w:type="spellEnd"/>
      <w:r w:rsidRPr="009D5560">
        <w:rPr>
          <w:rFonts w:asciiTheme="minorHAnsi" w:hAnsiTheme="minorHAnsi" w:cstheme="minorHAnsi"/>
          <w:lang w:val="en-US"/>
        </w:rPr>
        <w:t xml:space="preserve">, 0 </w:t>
      </w:r>
      <w:r w:rsidRPr="009D5560">
        <w:rPr>
          <w:rFonts w:asciiTheme="minorHAnsi" w:hAnsiTheme="minorHAnsi" w:cstheme="minorHAnsi"/>
          <w:lang w:val="en-US"/>
        </w:rPr>
        <w:tab/>
      </w:r>
      <w:r w:rsidRPr="009D5560">
        <w:rPr>
          <w:rFonts w:asciiTheme="minorHAnsi" w:hAnsiTheme="minorHAnsi" w:cstheme="minorHAnsi"/>
          <w:lang w:val="en-US"/>
        </w:rPr>
        <w:tab/>
      </w:r>
      <w:r w:rsidRPr="009D5560">
        <w:rPr>
          <w:rFonts w:asciiTheme="minorHAnsi" w:hAnsiTheme="minorHAnsi" w:cstheme="minorHAnsi"/>
          <w:lang w:val="en-US"/>
        </w:rPr>
        <w:tab/>
      </w:r>
      <w:r w:rsidRPr="009D5560">
        <w:rPr>
          <w:rFonts w:asciiTheme="minorHAnsi" w:hAnsiTheme="minorHAnsi" w:cstheme="minorHAnsi"/>
          <w:lang w:val="en-US"/>
        </w:rPr>
        <w:tab/>
      </w:r>
      <w:r w:rsidRPr="009D5560">
        <w:rPr>
          <w:rFonts w:asciiTheme="minorHAnsi" w:hAnsiTheme="minorHAnsi" w:cstheme="minorHAnsi"/>
          <w:lang w:val="en-US"/>
        </w:rPr>
        <w:tab/>
      </w:r>
      <w:r w:rsidRPr="009D5560">
        <w:rPr>
          <w:rFonts w:asciiTheme="minorHAnsi" w:hAnsiTheme="minorHAnsi" w:cstheme="minorHAnsi"/>
          <w:lang w:val="en-US"/>
        </w:rPr>
        <w:tab/>
        <w:t xml:space="preserve">      </w:t>
      </w:r>
    </w:p>
    <w:p w:rsidR="009F77E9" w:rsidRDefault="009F77E9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9D5560">
        <w:rPr>
          <w:rFonts w:asciiTheme="minorHAnsi" w:hAnsiTheme="minorHAnsi" w:cstheme="minorHAnsi"/>
          <w:lang w:val="en-US"/>
        </w:rPr>
        <w:t>end</w:t>
      </w:r>
      <w:proofErr w:type="gramEnd"/>
      <w:r w:rsidRPr="009D5560">
        <w:rPr>
          <w:rFonts w:asciiTheme="minorHAnsi" w:hAnsiTheme="minorHAnsi" w:cstheme="minorHAnsi"/>
          <w:lang w:val="en-US"/>
        </w:rPr>
        <w:t xml:space="preserve"> start</w:t>
      </w:r>
    </w:p>
    <w:p w:rsidR="001A5C8E" w:rsidRDefault="001A5C8E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:rsidR="001A5C8E" w:rsidRDefault="001A5C8E" w:rsidP="009F77E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вод программа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1.4 – Вывод программы задания 4</w:t>
      </w:r>
    </w:p>
    <w:p w:rsid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29690" cy="41249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амп задание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1.5 Дамп программы 3 после заполнения данными</w:t>
      </w:r>
    </w:p>
    <w:p w:rsid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A5C8E" w:rsidRPr="00950B74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</w:t>
      </w:r>
      <w:r w:rsidR="00A42A59">
        <w:rPr>
          <w:rFonts w:ascii="Times New Roman" w:hAnsi="Times New Roman"/>
          <w:sz w:val="28"/>
          <w:szCs w:val="28"/>
          <w:lang w:val="ru-RU"/>
        </w:rPr>
        <w:t xml:space="preserve"> В ходе лабораторной работы был рассмотрен ввод и вывод данных на консоль, а так же вывод данных с помощь </w:t>
      </w:r>
      <w:proofErr w:type="spellStart"/>
      <w:r w:rsidR="00A42A59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="00A42A59" w:rsidRPr="00A42A5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42A59">
        <w:rPr>
          <w:rFonts w:ascii="Times New Roman" w:hAnsi="Times New Roman"/>
          <w:sz w:val="28"/>
          <w:szCs w:val="28"/>
          <w:lang w:val="ru-RU"/>
        </w:rPr>
        <w:t xml:space="preserve">были </w:t>
      </w:r>
      <w:proofErr w:type="spellStart"/>
      <w:r w:rsidR="00A42A59">
        <w:rPr>
          <w:rFonts w:ascii="Times New Roman" w:hAnsi="Times New Roman"/>
          <w:sz w:val="28"/>
          <w:szCs w:val="28"/>
          <w:lang w:val="ru-RU"/>
        </w:rPr>
        <w:t>рассмотренны</w:t>
      </w:r>
      <w:proofErr w:type="spellEnd"/>
      <w:r w:rsidR="00A42A59">
        <w:rPr>
          <w:rFonts w:ascii="Times New Roman" w:hAnsi="Times New Roman"/>
          <w:sz w:val="28"/>
          <w:szCs w:val="28"/>
          <w:lang w:val="ru-RU"/>
        </w:rPr>
        <w:t xml:space="preserve"> особенности работы с кодировками </w:t>
      </w:r>
      <w:r w:rsidR="00A42A59">
        <w:rPr>
          <w:rFonts w:ascii="Times New Roman" w:hAnsi="Times New Roman"/>
          <w:sz w:val="28"/>
          <w:szCs w:val="28"/>
          <w:lang w:val="en-US"/>
        </w:rPr>
        <w:t>ANSI</w:t>
      </w:r>
      <w:r w:rsidR="00950B74" w:rsidRPr="00950B7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50B74">
        <w:rPr>
          <w:rFonts w:ascii="Times New Roman" w:hAnsi="Times New Roman"/>
          <w:sz w:val="28"/>
          <w:szCs w:val="28"/>
          <w:lang w:val="en-US"/>
        </w:rPr>
        <w:t>OEM</w:t>
      </w:r>
      <w:r w:rsidR="00950B74">
        <w:rPr>
          <w:rFonts w:ascii="Times New Roman" w:hAnsi="Times New Roman"/>
          <w:sz w:val="28"/>
          <w:szCs w:val="28"/>
          <w:lang w:val="ru-RU"/>
        </w:rPr>
        <w:t xml:space="preserve">. Так же были рассмотрены такие функции как </w:t>
      </w:r>
      <w:proofErr w:type="spellStart"/>
      <w:r w:rsidR="00950B74">
        <w:rPr>
          <w:rFonts w:ascii="Times New Roman" w:hAnsi="Times New Roman"/>
          <w:sz w:val="28"/>
          <w:szCs w:val="28"/>
          <w:lang w:val="en-US"/>
        </w:rPr>
        <w:t>wsprintf</w:t>
      </w:r>
      <w:proofErr w:type="spellEnd"/>
      <w:r w:rsidR="00950B74" w:rsidRPr="00950B7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950B74">
        <w:rPr>
          <w:rFonts w:ascii="Times New Roman" w:hAnsi="Times New Roman"/>
          <w:sz w:val="28"/>
          <w:szCs w:val="28"/>
          <w:lang w:val="en-US"/>
        </w:rPr>
        <w:t>CharToOEM</w:t>
      </w:r>
      <w:proofErr w:type="spellEnd"/>
      <w:r w:rsidR="00950B74" w:rsidRPr="00950B7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950B74">
        <w:rPr>
          <w:rFonts w:ascii="Times New Roman" w:hAnsi="Times New Roman"/>
          <w:sz w:val="28"/>
          <w:szCs w:val="28"/>
          <w:lang w:val="en-US"/>
        </w:rPr>
        <w:t>OemToChar</w:t>
      </w:r>
      <w:proofErr w:type="spellEnd"/>
      <w:r w:rsidR="00950B74" w:rsidRPr="00950B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B74">
        <w:rPr>
          <w:rFonts w:ascii="Times New Roman" w:hAnsi="Times New Roman"/>
          <w:sz w:val="28"/>
          <w:szCs w:val="28"/>
          <w:lang w:val="ru-RU"/>
        </w:rPr>
        <w:t>и т.д. Были выучены основные директивы занесения данных в сегмент данных.</w:t>
      </w:r>
      <w:bookmarkStart w:id="0" w:name="_GoBack"/>
      <w:bookmarkEnd w:id="0"/>
    </w:p>
    <w:p w:rsid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A5C8E" w:rsidRPr="001A5C8E" w:rsidRDefault="001A5C8E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1A5C8E" w:rsidRPr="001A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91"/>
    <w:rsid w:val="000C1BF8"/>
    <w:rsid w:val="000C4307"/>
    <w:rsid w:val="000E7B3D"/>
    <w:rsid w:val="001A5C8E"/>
    <w:rsid w:val="001F27C3"/>
    <w:rsid w:val="002267A1"/>
    <w:rsid w:val="002B069B"/>
    <w:rsid w:val="004C0587"/>
    <w:rsid w:val="006469CF"/>
    <w:rsid w:val="00686DEE"/>
    <w:rsid w:val="006A5B01"/>
    <w:rsid w:val="006C324D"/>
    <w:rsid w:val="00703EC9"/>
    <w:rsid w:val="00735FFC"/>
    <w:rsid w:val="007921A9"/>
    <w:rsid w:val="007A0991"/>
    <w:rsid w:val="007B1C18"/>
    <w:rsid w:val="008404CA"/>
    <w:rsid w:val="008A4ED9"/>
    <w:rsid w:val="00950B74"/>
    <w:rsid w:val="009D5560"/>
    <w:rsid w:val="009E1510"/>
    <w:rsid w:val="009F77E9"/>
    <w:rsid w:val="00A42A59"/>
    <w:rsid w:val="00B774C1"/>
    <w:rsid w:val="00C836C6"/>
    <w:rsid w:val="00F76820"/>
    <w:rsid w:val="00F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B3C-AB8F-4A5A-8536-E64F22E6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C1"/>
    <w:pPr>
      <w:suppressAutoHyphens/>
      <w:spacing w:after="200" w:line="276" w:lineRule="auto"/>
      <w:jc w:val="left"/>
    </w:pPr>
    <w:rPr>
      <w:rFonts w:ascii="Calibri" w:eastAsia="Calibri" w:hAnsi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 Windows</cp:lastModifiedBy>
  <cp:revision>17</cp:revision>
  <dcterms:created xsi:type="dcterms:W3CDTF">2018-04-04T13:21:00Z</dcterms:created>
  <dcterms:modified xsi:type="dcterms:W3CDTF">2018-05-07T15:10:00Z</dcterms:modified>
</cp:coreProperties>
</file>